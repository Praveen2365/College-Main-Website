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C23FF" w14:textId="77777777" w:rsidR="00726B99" w:rsidRDefault="00726B99" w:rsidP="00726B99">
      <w:pPr>
        <w:keepNext/>
        <w:ind w:left="720" w:hanging="60"/>
        <w:contextualSpacing/>
        <w:jc w:val="center"/>
        <w:outlineLvl w:val="0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E6D843" wp14:editId="1F036792">
            <wp:simplePos x="0" y="0"/>
            <wp:positionH relativeFrom="column">
              <wp:posOffset>-318770</wp:posOffset>
            </wp:positionH>
            <wp:positionV relativeFrom="paragraph">
              <wp:posOffset>-85725</wp:posOffset>
            </wp:positionV>
            <wp:extent cx="866775" cy="3524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</w:rPr>
        <w:t xml:space="preserve">K.S. RANGASAMY COLLEGE OF TECHNOLOGY, TIRUCHENGODE – 637 215   </w:t>
      </w:r>
    </w:p>
    <w:p w14:paraId="025DDF3B" w14:textId="77777777" w:rsidR="00726B99" w:rsidRDefault="00726B99" w:rsidP="00726B99">
      <w:pPr>
        <w:contextualSpacing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(An Autonomous Institution, Affiliated to Anna University, Chennai)</w:t>
      </w:r>
    </w:p>
    <w:p w14:paraId="66499BFE" w14:textId="77777777" w:rsidR="00726B99" w:rsidRDefault="00726B99" w:rsidP="00726B99">
      <w:pPr>
        <w:contextualSpacing/>
        <w:jc w:val="center"/>
        <w:rPr>
          <w:rFonts w:ascii="Arial" w:hAnsi="Arial" w:cs="Arial"/>
          <w:b/>
        </w:rPr>
      </w:pPr>
    </w:p>
    <w:p w14:paraId="417A4F5F" w14:textId="19BAC115" w:rsidR="00A4604D" w:rsidRDefault="00726B99" w:rsidP="00726B99">
      <w:pPr>
        <w:jc w:val="center"/>
        <w:rPr>
          <w:sz w:val="26"/>
          <w:szCs w:val="26"/>
        </w:rPr>
      </w:pPr>
      <w:r>
        <w:rPr>
          <w:b/>
          <w:bCs/>
        </w:rPr>
        <w:t>DETAILS OF MINOR AND HONOR DEGREE (R</w:t>
      </w:r>
      <w:r w:rsidR="00493A4E">
        <w:rPr>
          <w:b/>
          <w:bCs/>
        </w:rPr>
        <w:t>2018, R</w:t>
      </w:r>
      <w:r>
        <w:rPr>
          <w:b/>
          <w:bCs/>
        </w:rPr>
        <w:t>2022)</w:t>
      </w:r>
    </w:p>
    <w:p w14:paraId="49DE020E" w14:textId="33068309" w:rsidR="00AB7CE7" w:rsidRDefault="00AB7CE7"/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"/>
        <w:gridCol w:w="3142"/>
        <w:gridCol w:w="1232"/>
        <w:gridCol w:w="2698"/>
      </w:tblGrid>
      <w:tr w:rsidR="00726B99" w:rsidRPr="00493A4E" w14:paraId="33129203" w14:textId="77777777" w:rsidTr="00493A4E">
        <w:trPr>
          <w:trHeight w:hRule="exact" w:val="1047"/>
          <w:jc w:val="center"/>
        </w:trPr>
        <w:tc>
          <w:tcPr>
            <w:tcW w:w="1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FE6D16" w14:textId="77777777" w:rsidR="00726B99" w:rsidRPr="00493A4E" w:rsidRDefault="00726B99" w:rsidP="00C454EF">
            <w:pPr>
              <w:spacing w:before="7" w:line="180" w:lineRule="exact"/>
              <w:rPr>
                <w:sz w:val="24"/>
                <w:szCs w:val="24"/>
              </w:rPr>
            </w:pPr>
          </w:p>
          <w:p w14:paraId="2CABBEFC" w14:textId="77777777" w:rsidR="00726B99" w:rsidRPr="00493A4E" w:rsidRDefault="00726B99" w:rsidP="00C454EF">
            <w:pPr>
              <w:ind w:left="102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b/>
                <w:sz w:val="24"/>
                <w:szCs w:val="24"/>
              </w:rPr>
              <w:t>S</w:t>
            </w:r>
            <w:r w:rsidRPr="00493A4E">
              <w:rPr>
                <w:rFonts w:eastAsia="Arial"/>
                <w:b/>
                <w:spacing w:val="-1"/>
                <w:sz w:val="24"/>
                <w:szCs w:val="24"/>
              </w:rPr>
              <w:t>.</w:t>
            </w:r>
            <w:r w:rsidRPr="00493A4E">
              <w:rPr>
                <w:rFonts w:eastAsia="Arial"/>
                <w:b/>
                <w:spacing w:val="1"/>
                <w:sz w:val="24"/>
                <w:szCs w:val="24"/>
              </w:rPr>
              <w:t>N</w:t>
            </w:r>
            <w:r w:rsidRPr="00493A4E">
              <w:rPr>
                <w:rFonts w:eastAsia="Arial"/>
                <w:b/>
                <w:spacing w:val="-1"/>
                <w:sz w:val="24"/>
                <w:szCs w:val="24"/>
              </w:rPr>
              <w:t>o.</w:t>
            </w:r>
          </w:p>
        </w:tc>
        <w:tc>
          <w:tcPr>
            <w:tcW w:w="3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A82CB" w14:textId="77777777" w:rsidR="00726B99" w:rsidRPr="00493A4E" w:rsidRDefault="00726B99" w:rsidP="00C454EF">
            <w:pPr>
              <w:spacing w:before="7" w:line="180" w:lineRule="exact"/>
              <w:rPr>
                <w:sz w:val="24"/>
                <w:szCs w:val="24"/>
              </w:rPr>
            </w:pPr>
          </w:p>
          <w:p w14:paraId="1B0876E5" w14:textId="77777777" w:rsidR="00726B99" w:rsidRPr="00493A4E" w:rsidRDefault="00726B99" w:rsidP="00C454EF">
            <w:pPr>
              <w:ind w:left="649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b/>
                <w:spacing w:val="1"/>
                <w:sz w:val="24"/>
                <w:szCs w:val="24"/>
              </w:rPr>
              <w:t>D</w:t>
            </w:r>
            <w:r w:rsidRPr="00493A4E">
              <w:rPr>
                <w:rFonts w:eastAsia="Arial"/>
                <w:b/>
                <w:spacing w:val="-3"/>
                <w:sz w:val="24"/>
                <w:szCs w:val="24"/>
              </w:rPr>
              <w:t>e</w:t>
            </w:r>
            <w:r w:rsidRPr="00493A4E">
              <w:rPr>
                <w:rFonts w:eastAsia="Arial"/>
                <w:b/>
                <w:spacing w:val="1"/>
                <w:sz w:val="24"/>
                <w:szCs w:val="24"/>
              </w:rPr>
              <w:t>p</w:t>
            </w:r>
            <w:r w:rsidRPr="00493A4E">
              <w:rPr>
                <w:rFonts w:eastAsia="Arial"/>
                <w:b/>
                <w:sz w:val="24"/>
                <w:szCs w:val="24"/>
              </w:rPr>
              <w:t>a</w:t>
            </w:r>
            <w:r w:rsidRPr="00493A4E">
              <w:rPr>
                <w:rFonts w:eastAsia="Arial"/>
                <w:b/>
                <w:spacing w:val="1"/>
                <w:sz w:val="24"/>
                <w:szCs w:val="24"/>
              </w:rPr>
              <w:t>r</w:t>
            </w:r>
            <w:r w:rsidRPr="00493A4E">
              <w:rPr>
                <w:rFonts w:eastAsia="Arial"/>
                <w:b/>
                <w:spacing w:val="-2"/>
                <w:sz w:val="24"/>
                <w:szCs w:val="24"/>
              </w:rPr>
              <w:t>t</w:t>
            </w:r>
            <w:r w:rsidRPr="00493A4E">
              <w:rPr>
                <w:rFonts w:eastAsia="Arial"/>
                <w:b/>
                <w:sz w:val="24"/>
                <w:szCs w:val="24"/>
              </w:rPr>
              <w:t>m</w:t>
            </w:r>
            <w:r w:rsidRPr="00493A4E">
              <w:rPr>
                <w:rFonts w:eastAsia="Arial"/>
                <w:b/>
                <w:spacing w:val="-3"/>
                <w:sz w:val="24"/>
                <w:szCs w:val="24"/>
              </w:rPr>
              <w:t>e</w:t>
            </w:r>
            <w:r w:rsidRPr="00493A4E">
              <w:rPr>
                <w:rFonts w:eastAsia="Arial"/>
                <w:b/>
                <w:spacing w:val="1"/>
                <w:sz w:val="24"/>
                <w:szCs w:val="24"/>
              </w:rPr>
              <w:t>n</w:t>
            </w:r>
            <w:r w:rsidRPr="00493A4E">
              <w:rPr>
                <w:rFonts w:eastAsia="Arial"/>
                <w:b/>
                <w:sz w:val="24"/>
                <w:szCs w:val="24"/>
              </w:rPr>
              <w:t>t</w:t>
            </w:r>
          </w:p>
        </w:tc>
        <w:tc>
          <w:tcPr>
            <w:tcW w:w="393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C5FE2B" w14:textId="77777777" w:rsidR="00726B99" w:rsidRPr="00493A4E" w:rsidRDefault="00726B99" w:rsidP="00C454EF">
            <w:pPr>
              <w:spacing w:before="7" w:line="180" w:lineRule="exact"/>
              <w:rPr>
                <w:sz w:val="24"/>
                <w:szCs w:val="24"/>
              </w:rPr>
            </w:pPr>
          </w:p>
          <w:p w14:paraId="7CB47C54" w14:textId="77777777" w:rsidR="00726B99" w:rsidRPr="00493A4E" w:rsidRDefault="00726B99" w:rsidP="00C454EF">
            <w:pPr>
              <w:ind w:left="1286" w:right="1289"/>
              <w:jc w:val="center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b/>
                <w:spacing w:val="1"/>
                <w:sz w:val="24"/>
                <w:szCs w:val="24"/>
              </w:rPr>
              <w:t>D</w:t>
            </w:r>
            <w:r w:rsidRPr="00493A4E">
              <w:rPr>
                <w:rFonts w:eastAsia="Arial"/>
                <w:b/>
                <w:sz w:val="24"/>
                <w:szCs w:val="24"/>
              </w:rPr>
              <w:t>et</w:t>
            </w:r>
            <w:r w:rsidRPr="00493A4E">
              <w:rPr>
                <w:rFonts w:eastAsia="Arial"/>
                <w:b/>
                <w:spacing w:val="-3"/>
                <w:sz w:val="24"/>
                <w:szCs w:val="24"/>
              </w:rPr>
              <w:t>a</w:t>
            </w:r>
            <w:r w:rsidRPr="00493A4E">
              <w:rPr>
                <w:rFonts w:eastAsia="Arial"/>
                <w:b/>
                <w:spacing w:val="1"/>
                <w:sz w:val="24"/>
                <w:szCs w:val="24"/>
              </w:rPr>
              <w:t>il</w:t>
            </w:r>
            <w:r w:rsidRPr="00493A4E">
              <w:rPr>
                <w:rFonts w:eastAsia="Arial"/>
                <w:b/>
                <w:sz w:val="24"/>
                <w:szCs w:val="24"/>
              </w:rPr>
              <w:t>s</w:t>
            </w:r>
          </w:p>
        </w:tc>
      </w:tr>
      <w:tr w:rsidR="00726B99" w:rsidRPr="00493A4E" w14:paraId="15177137" w14:textId="77777777" w:rsidTr="00493A4E">
        <w:trPr>
          <w:trHeight w:hRule="exact" w:val="633"/>
          <w:jc w:val="center"/>
        </w:trPr>
        <w:tc>
          <w:tcPr>
            <w:tcW w:w="1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83B5A" w14:textId="77777777" w:rsidR="00726B99" w:rsidRPr="00493A4E" w:rsidRDefault="00726B99" w:rsidP="00C454EF">
            <w:pPr>
              <w:spacing w:before="76"/>
              <w:ind w:left="321" w:right="321"/>
              <w:jc w:val="center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spacing w:val="1"/>
                <w:sz w:val="24"/>
                <w:szCs w:val="24"/>
              </w:rPr>
              <w:t>1.</w:t>
            </w:r>
          </w:p>
        </w:tc>
        <w:tc>
          <w:tcPr>
            <w:tcW w:w="3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9E9BA" w14:textId="77777777" w:rsidR="00726B99" w:rsidRPr="00493A4E" w:rsidRDefault="00726B99" w:rsidP="00C454EF">
            <w:pPr>
              <w:spacing w:before="76"/>
              <w:ind w:left="102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spacing w:val="-1"/>
                <w:sz w:val="24"/>
                <w:szCs w:val="24"/>
              </w:rPr>
              <w:t>M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493A4E">
              <w:rPr>
                <w:rFonts w:eastAsia="Arial"/>
                <w:sz w:val="24"/>
                <w:szCs w:val="24"/>
              </w:rPr>
              <w:t>c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han</w:t>
            </w:r>
            <w:r w:rsidRPr="00493A4E">
              <w:rPr>
                <w:rFonts w:eastAsia="Arial"/>
                <w:sz w:val="24"/>
                <w:szCs w:val="24"/>
              </w:rPr>
              <w:t>ical</w:t>
            </w:r>
            <w:r w:rsidRPr="00493A4E">
              <w:rPr>
                <w:rFonts w:eastAsia="Arial"/>
                <w:spacing w:val="-2"/>
                <w:sz w:val="24"/>
                <w:szCs w:val="24"/>
              </w:rPr>
              <w:t xml:space="preserve"> </w:t>
            </w:r>
            <w:r w:rsidRPr="00493A4E">
              <w:rPr>
                <w:rFonts w:eastAsia="Arial"/>
                <w:sz w:val="24"/>
                <w:szCs w:val="24"/>
              </w:rPr>
              <w:t>E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ng</w:t>
            </w:r>
            <w:r w:rsidRPr="00493A4E">
              <w:rPr>
                <w:rFonts w:eastAsia="Arial"/>
                <w:spacing w:val="-3"/>
                <w:sz w:val="24"/>
                <w:szCs w:val="24"/>
              </w:rPr>
              <w:t>i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nee</w:t>
            </w:r>
            <w:r w:rsidRPr="00493A4E">
              <w:rPr>
                <w:rFonts w:eastAsia="Arial"/>
                <w:sz w:val="24"/>
                <w:szCs w:val="24"/>
              </w:rPr>
              <w:t>r</w:t>
            </w:r>
            <w:r w:rsidRPr="00493A4E">
              <w:rPr>
                <w:rFonts w:eastAsia="Arial"/>
                <w:spacing w:val="-1"/>
                <w:sz w:val="24"/>
                <w:szCs w:val="24"/>
              </w:rPr>
              <w:t>in</w:t>
            </w:r>
            <w:r w:rsidRPr="00493A4E">
              <w:rPr>
                <w:rFonts w:eastAsia="Arial"/>
                <w:sz w:val="24"/>
                <w:szCs w:val="24"/>
              </w:rPr>
              <w:t>g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D84BFA" w14:textId="071DAEAB" w:rsidR="00726B99" w:rsidRPr="00493A4E" w:rsidRDefault="00726B99" w:rsidP="00493A4E">
            <w:pPr>
              <w:spacing w:before="76"/>
              <w:ind w:left="163"/>
              <w:jc w:val="center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sz w:val="24"/>
                <w:szCs w:val="24"/>
              </w:rPr>
              <w:t>Honor</w:t>
            </w:r>
          </w:p>
        </w:tc>
        <w:tc>
          <w:tcPr>
            <w:tcW w:w="2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793A1" w14:textId="77777777" w:rsidR="00726B99" w:rsidRPr="00493A4E" w:rsidRDefault="00726B99" w:rsidP="00C454EF">
            <w:pPr>
              <w:spacing w:before="76"/>
              <w:ind w:left="102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sz w:val="24"/>
                <w:szCs w:val="24"/>
              </w:rPr>
              <w:t>Desi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g</w:t>
            </w:r>
            <w:r w:rsidRPr="00493A4E">
              <w:rPr>
                <w:rFonts w:eastAsia="Arial"/>
                <w:sz w:val="24"/>
                <w:szCs w:val="24"/>
              </w:rPr>
              <w:t>n</w:t>
            </w:r>
          </w:p>
        </w:tc>
      </w:tr>
      <w:tr w:rsidR="00726B99" w:rsidRPr="00493A4E" w14:paraId="0BA30539" w14:textId="77777777" w:rsidTr="00493A4E">
        <w:trPr>
          <w:trHeight w:hRule="exact" w:val="806"/>
          <w:jc w:val="center"/>
        </w:trPr>
        <w:tc>
          <w:tcPr>
            <w:tcW w:w="1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5F09D8" w14:textId="77777777" w:rsidR="00726B99" w:rsidRPr="00493A4E" w:rsidRDefault="00726B99" w:rsidP="00C454EF">
            <w:pPr>
              <w:spacing w:before="9" w:line="120" w:lineRule="exact"/>
              <w:rPr>
                <w:sz w:val="24"/>
                <w:szCs w:val="24"/>
              </w:rPr>
            </w:pPr>
          </w:p>
          <w:p w14:paraId="3C098C85" w14:textId="77777777" w:rsidR="00726B99" w:rsidRPr="00493A4E" w:rsidRDefault="00726B99" w:rsidP="00C454EF">
            <w:pPr>
              <w:ind w:left="321" w:right="321"/>
              <w:jc w:val="center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spacing w:val="1"/>
                <w:sz w:val="24"/>
                <w:szCs w:val="24"/>
              </w:rPr>
              <w:t>2.</w:t>
            </w:r>
          </w:p>
        </w:tc>
        <w:tc>
          <w:tcPr>
            <w:tcW w:w="3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0971E" w14:textId="77777777" w:rsidR="00726B99" w:rsidRPr="00493A4E" w:rsidRDefault="00726B99" w:rsidP="00C454EF">
            <w:pPr>
              <w:spacing w:line="260" w:lineRule="exact"/>
              <w:ind w:left="102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sz w:val="24"/>
                <w:szCs w:val="24"/>
              </w:rPr>
              <w:t>Elec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t</w:t>
            </w:r>
            <w:r w:rsidRPr="00493A4E">
              <w:rPr>
                <w:rFonts w:eastAsia="Arial"/>
                <w:sz w:val="24"/>
                <w:szCs w:val="24"/>
              </w:rPr>
              <w:t>r</w:t>
            </w:r>
            <w:r w:rsidRPr="00493A4E">
              <w:rPr>
                <w:rFonts w:eastAsia="Arial"/>
                <w:spacing w:val="-1"/>
                <w:sz w:val="24"/>
                <w:szCs w:val="24"/>
              </w:rPr>
              <w:t>i</w:t>
            </w:r>
            <w:r w:rsidRPr="00493A4E">
              <w:rPr>
                <w:rFonts w:eastAsia="Arial"/>
                <w:sz w:val="24"/>
                <w:szCs w:val="24"/>
              </w:rPr>
              <w:t>c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493A4E">
              <w:rPr>
                <w:rFonts w:eastAsia="Arial"/>
                <w:sz w:val="24"/>
                <w:szCs w:val="24"/>
              </w:rPr>
              <w:t xml:space="preserve">l 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493A4E">
              <w:rPr>
                <w:rFonts w:eastAsia="Arial"/>
                <w:spacing w:val="-1"/>
                <w:sz w:val="24"/>
                <w:szCs w:val="24"/>
              </w:rPr>
              <w:t>n</w:t>
            </w:r>
            <w:r w:rsidRPr="00493A4E">
              <w:rPr>
                <w:rFonts w:eastAsia="Arial"/>
                <w:sz w:val="24"/>
                <w:szCs w:val="24"/>
              </w:rPr>
              <w:t>d</w:t>
            </w:r>
          </w:p>
          <w:p w14:paraId="75923AB4" w14:textId="77777777" w:rsidR="00726B99" w:rsidRPr="00493A4E" w:rsidRDefault="00726B99" w:rsidP="00C454EF">
            <w:pPr>
              <w:spacing w:line="260" w:lineRule="exact"/>
              <w:ind w:left="102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spacing w:val="1"/>
                <w:position w:val="-1"/>
                <w:sz w:val="24"/>
                <w:szCs w:val="24"/>
              </w:rPr>
              <w:t>E</w:t>
            </w:r>
            <w:r w:rsidRPr="00493A4E">
              <w:rPr>
                <w:rFonts w:eastAsia="Arial"/>
                <w:position w:val="-1"/>
                <w:sz w:val="24"/>
                <w:szCs w:val="24"/>
              </w:rPr>
              <w:t>lec</w:t>
            </w:r>
            <w:r w:rsidRPr="00493A4E">
              <w:rPr>
                <w:rFonts w:eastAsia="Arial"/>
                <w:spacing w:val="1"/>
                <w:position w:val="-1"/>
                <w:sz w:val="24"/>
                <w:szCs w:val="24"/>
              </w:rPr>
              <w:t>t</w:t>
            </w:r>
            <w:r w:rsidRPr="00493A4E">
              <w:rPr>
                <w:rFonts w:eastAsia="Arial"/>
                <w:position w:val="-1"/>
                <w:sz w:val="24"/>
                <w:szCs w:val="24"/>
              </w:rPr>
              <w:t>ro</w:t>
            </w:r>
            <w:r w:rsidRPr="00493A4E">
              <w:rPr>
                <w:rFonts w:eastAsia="Arial"/>
                <w:spacing w:val="1"/>
                <w:position w:val="-1"/>
                <w:sz w:val="24"/>
                <w:szCs w:val="24"/>
              </w:rPr>
              <w:t>n</w:t>
            </w:r>
            <w:r w:rsidRPr="00493A4E">
              <w:rPr>
                <w:rFonts w:eastAsia="Arial"/>
                <w:position w:val="-1"/>
                <w:sz w:val="24"/>
                <w:szCs w:val="24"/>
              </w:rPr>
              <w:t xml:space="preserve">ics </w:t>
            </w:r>
            <w:r w:rsidRPr="00493A4E">
              <w:rPr>
                <w:rFonts w:eastAsia="Arial"/>
                <w:spacing w:val="-2"/>
                <w:position w:val="-1"/>
                <w:sz w:val="24"/>
                <w:szCs w:val="24"/>
              </w:rPr>
              <w:t>E</w:t>
            </w:r>
            <w:r w:rsidRPr="00493A4E">
              <w:rPr>
                <w:rFonts w:eastAsia="Arial"/>
                <w:spacing w:val="1"/>
                <w:position w:val="-1"/>
                <w:sz w:val="24"/>
                <w:szCs w:val="24"/>
              </w:rPr>
              <w:t>ng</w:t>
            </w:r>
            <w:r w:rsidRPr="00493A4E">
              <w:rPr>
                <w:rFonts w:eastAsia="Arial"/>
                <w:position w:val="-1"/>
                <w:sz w:val="24"/>
                <w:szCs w:val="24"/>
              </w:rPr>
              <w:t>i</w:t>
            </w:r>
            <w:r w:rsidRPr="00493A4E">
              <w:rPr>
                <w:rFonts w:eastAsia="Arial"/>
                <w:spacing w:val="-2"/>
                <w:position w:val="-1"/>
                <w:sz w:val="24"/>
                <w:szCs w:val="24"/>
              </w:rPr>
              <w:t>n</w:t>
            </w:r>
            <w:r w:rsidRPr="00493A4E">
              <w:rPr>
                <w:rFonts w:eastAsia="Arial"/>
                <w:spacing w:val="1"/>
                <w:position w:val="-1"/>
                <w:sz w:val="24"/>
                <w:szCs w:val="24"/>
              </w:rPr>
              <w:t>ee</w:t>
            </w:r>
            <w:r w:rsidRPr="00493A4E">
              <w:rPr>
                <w:rFonts w:eastAsia="Arial"/>
                <w:position w:val="-1"/>
                <w:sz w:val="24"/>
                <w:szCs w:val="24"/>
              </w:rPr>
              <w:t>r</w:t>
            </w:r>
            <w:r w:rsidRPr="00493A4E">
              <w:rPr>
                <w:rFonts w:eastAsia="Arial"/>
                <w:spacing w:val="-1"/>
                <w:position w:val="-1"/>
                <w:sz w:val="24"/>
                <w:szCs w:val="24"/>
              </w:rPr>
              <w:t>in</w:t>
            </w:r>
            <w:r w:rsidRPr="00493A4E">
              <w:rPr>
                <w:rFonts w:eastAsia="Arial"/>
                <w:position w:val="-1"/>
                <w:sz w:val="24"/>
                <w:szCs w:val="24"/>
              </w:rPr>
              <w:t>g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2FF4F" w14:textId="77777777" w:rsidR="00726B99" w:rsidRPr="00493A4E" w:rsidRDefault="00726B99" w:rsidP="00493A4E">
            <w:pPr>
              <w:spacing w:before="9" w:line="120" w:lineRule="exact"/>
              <w:jc w:val="center"/>
              <w:rPr>
                <w:sz w:val="24"/>
                <w:szCs w:val="24"/>
              </w:rPr>
            </w:pPr>
          </w:p>
          <w:p w14:paraId="70692D2C" w14:textId="7D19993B" w:rsidR="00726B99" w:rsidRPr="00493A4E" w:rsidRDefault="00726B99" w:rsidP="00493A4E">
            <w:pPr>
              <w:ind w:left="163"/>
              <w:jc w:val="center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sz w:val="24"/>
                <w:szCs w:val="24"/>
              </w:rPr>
              <w:t>Honor</w:t>
            </w:r>
          </w:p>
        </w:tc>
        <w:tc>
          <w:tcPr>
            <w:tcW w:w="2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6E906" w14:textId="77777777" w:rsidR="00726B99" w:rsidRPr="00493A4E" w:rsidRDefault="00726B99" w:rsidP="00C454EF">
            <w:pPr>
              <w:spacing w:before="9" w:line="120" w:lineRule="exact"/>
              <w:rPr>
                <w:sz w:val="24"/>
                <w:szCs w:val="24"/>
              </w:rPr>
            </w:pPr>
          </w:p>
          <w:p w14:paraId="54563E5B" w14:textId="77777777" w:rsidR="00726B99" w:rsidRPr="00493A4E" w:rsidRDefault="00726B99" w:rsidP="00C454EF">
            <w:pPr>
              <w:ind w:left="102"/>
              <w:rPr>
                <w:rFonts w:eastAsia="Arial"/>
                <w:iCs/>
                <w:sz w:val="24"/>
                <w:szCs w:val="24"/>
              </w:rPr>
            </w:pPr>
            <w:r w:rsidRPr="00493A4E">
              <w:rPr>
                <w:rFonts w:eastAsia="Arial"/>
                <w:iCs/>
                <w:sz w:val="24"/>
                <w:szCs w:val="24"/>
              </w:rPr>
              <w:t>No</w:t>
            </w:r>
            <w:r w:rsidRPr="00493A4E">
              <w:rPr>
                <w:rFonts w:eastAsia="Arial"/>
                <w:iCs/>
                <w:spacing w:val="1"/>
                <w:sz w:val="24"/>
                <w:szCs w:val="24"/>
              </w:rPr>
              <w:t xml:space="preserve"> </w:t>
            </w:r>
            <w:r w:rsidRPr="00493A4E">
              <w:rPr>
                <w:rFonts w:eastAsia="Arial"/>
                <w:iCs/>
                <w:sz w:val="24"/>
                <w:szCs w:val="24"/>
              </w:rPr>
              <w:t>S</w:t>
            </w:r>
            <w:r w:rsidRPr="00493A4E">
              <w:rPr>
                <w:rFonts w:eastAsia="Arial"/>
                <w:iCs/>
                <w:spacing w:val="1"/>
                <w:sz w:val="24"/>
                <w:szCs w:val="24"/>
              </w:rPr>
              <w:t>pe</w:t>
            </w:r>
            <w:r w:rsidRPr="00493A4E">
              <w:rPr>
                <w:rFonts w:eastAsia="Arial"/>
                <w:iCs/>
                <w:sz w:val="24"/>
                <w:szCs w:val="24"/>
              </w:rPr>
              <w:t>c</w:t>
            </w:r>
            <w:r w:rsidRPr="00493A4E">
              <w:rPr>
                <w:rFonts w:eastAsia="Arial"/>
                <w:iCs/>
                <w:spacing w:val="-3"/>
                <w:sz w:val="24"/>
                <w:szCs w:val="24"/>
              </w:rPr>
              <w:t>i</w:t>
            </w:r>
            <w:r w:rsidRPr="00493A4E">
              <w:rPr>
                <w:rFonts w:eastAsia="Arial"/>
                <w:iCs/>
                <w:spacing w:val="1"/>
                <w:sz w:val="24"/>
                <w:szCs w:val="24"/>
              </w:rPr>
              <w:t>a</w:t>
            </w:r>
            <w:r w:rsidRPr="00493A4E">
              <w:rPr>
                <w:rFonts w:eastAsia="Arial"/>
                <w:iCs/>
                <w:sz w:val="24"/>
                <w:szCs w:val="24"/>
              </w:rPr>
              <w:t>l</w:t>
            </w:r>
            <w:r w:rsidRPr="00493A4E">
              <w:rPr>
                <w:rFonts w:eastAsia="Arial"/>
                <w:iCs/>
                <w:spacing w:val="-1"/>
                <w:sz w:val="24"/>
                <w:szCs w:val="24"/>
              </w:rPr>
              <w:t>i</w:t>
            </w:r>
            <w:r w:rsidRPr="00493A4E">
              <w:rPr>
                <w:rFonts w:eastAsia="Arial"/>
                <w:iCs/>
                <w:sz w:val="24"/>
                <w:szCs w:val="24"/>
              </w:rPr>
              <w:t>z</w:t>
            </w:r>
            <w:r w:rsidRPr="00493A4E">
              <w:rPr>
                <w:rFonts w:eastAsia="Arial"/>
                <w:iCs/>
                <w:spacing w:val="1"/>
                <w:sz w:val="24"/>
                <w:szCs w:val="24"/>
              </w:rPr>
              <w:t>a</w:t>
            </w:r>
            <w:r w:rsidRPr="00493A4E">
              <w:rPr>
                <w:rFonts w:eastAsia="Arial"/>
                <w:iCs/>
                <w:sz w:val="24"/>
                <w:szCs w:val="24"/>
              </w:rPr>
              <w:t>ti</w:t>
            </w:r>
            <w:r w:rsidRPr="00493A4E">
              <w:rPr>
                <w:rFonts w:eastAsia="Arial"/>
                <w:iCs/>
                <w:spacing w:val="1"/>
                <w:sz w:val="24"/>
                <w:szCs w:val="24"/>
              </w:rPr>
              <w:t>o</w:t>
            </w:r>
            <w:r w:rsidRPr="00493A4E">
              <w:rPr>
                <w:rFonts w:eastAsia="Arial"/>
                <w:iCs/>
                <w:sz w:val="24"/>
                <w:szCs w:val="24"/>
              </w:rPr>
              <w:t>n</w:t>
            </w:r>
          </w:p>
        </w:tc>
      </w:tr>
      <w:tr w:rsidR="00726B99" w:rsidRPr="00493A4E" w14:paraId="1FD5DB08" w14:textId="77777777" w:rsidTr="00493A4E">
        <w:trPr>
          <w:trHeight w:hRule="exact" w:val="1202"/>
          <w:jc w:val="center"/>
        </w:trPr>
        <w:tc>
          <w:tcPr>
            <w:tcW w:w="1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C1F39" w14:textId="77777777" w:rsidR="00726B99" w:rsidRPr="00493A4E" w:rsidRDefault="00726B99" w:rsidP="00C454EF">
            <w:pPr>
              <w:spacing w:before="15" w:line="260" w:lineRule="exact"/>
              <w:rPr>
                <w:sz w:val="24"/>
                <w:szCs w:val="24"/>
              </w:rPr>
            </w:pPr>
          </w:p>
          <w:p w14:paraId="54167412" w14:textId="77777777" w:rsidR="00726B99" w:rsidRPr="00493A4E" w:rsidRDefault="00726B99" w:rsidP="00C454EF">
            <w:pPr>
              <w:ind w:left="321" w:right="321"/>
              <w:jc w:val="center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spacing w:val="1"/>
                <w:sz w:val="24"/>
                <w:szCs w:val="24"/>
              </w:rPr>
              <w:t>3.</w:t>
            </w:r>
          </w:p>
        </w:tc>
        <w:tc>
          <w:tcPr>
            <w:tcW w:w="3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FB060" w14:textId="77777777" w:rsidR="00726B99" w:rsidRPr="00493A4E" w:rsidRDefault="00726B99" w:rsidP="00C454EF">
            <w:pPr>
              <w:spacing w:before="4" w:line="260" w:lineRule="exact"/>
              <w:ind w:left="102" w:right="1045"/>
              <w:jc w:val="both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sz w:val="24"/>
                <w:szCs w:val="24"/>
              </w:rPr>
              <w:t>Elec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t</w:t>
            </w:r>
            <w:r w:rsidRPr="00493A4E">
              <w:rPr>
                <w:rFonts w:eastAsia="Arial"/>
                <w:sz w:val="24"/>
                <w:szCs w:val="24"/>
              </w:rPr>
              <w:t>r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on</w:t>
            </w:r>
            <w:r w:rsidRPr="00493A4E">
              <w:rPr>
                <w:rFonts w:eastAsia="Arial"/>
                <w:sz w:val="24"/>
                <w:szCs w:val="24"/>
              </w:rPr>
              <w:t xml:space="preserve">ics </w:t>
            </w:r>
            <w:r w:rsidRPr="00493A4E">
              <w:rPr>
                <w:rFonts w:eastAsia="Arial"/>
                <w:spacing w:val="-1"/>
                <w:sz w:val="24"/>
                <w:szCs w:val="24"/>
              </w:rPr>
              <w:t>a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n</w:t>
            </w:r>
            <w:r w:rsidRPr="00493A4E">
              <w:rPr>
                <w:rFonts w:eastAsia="Arial"/>
                <w:sz w:val="24"/>
                <w:szCs w:val="24"/>
              </w:rPr>
              <w:t>d Com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mun</w:t>
            </w:r>
            <w:r w:rsidRPr="00493A4E">
              <w:rPr>
                <w:rFonts w:eastAsia="Arial"/>
                <w:sz w:val="24"/>
                <w:szCs w:val="24"/>
              </w:rPr>
              <w:t>ic</w:t>
            </w:r>
            <w:r w:rsidRPr="00493A4E">
              <w:rPr>
                <w:rFonts w:eastAsia="Arial"/>
                <w:spacing w:val="-2"/>
                <w:sz w:val="24"/>
                <w:szCs w:val="24"/>
              </w:rPr>
              <w:t>a</w:t>
            </w:r>
            <w:r w:rsidRPr="00493A4E">
              <w:rPr>
                <w:rFonts w:eastAsia="Arial"/>
                <w:sz w:val="24"/>
                <w:szCs w:val="24"/>
              </w:rPr>
              <w:t>ti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o</w:t>
            </w:r>
            <w:r w:rsidRPr="00493A4E">
              <w:rPr>
                <w:rFonts w:eastAsia="Arial"/>
                <w:sz w:val="24"/>
                <w:szCs w:val="24"/>
              </w:rPr>
              <w:t>n E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ng</w:t>
            </w:r>
            <w:r w:rsidRPr="00493A4E">
              <w:rPr>
                <w:rFonts w:eastAsia="Arial"/>
                <w:sz w:val="24"/>
                <w:szCs w:val="24"/>
              </w:rPr>
              <w:t>i</w:t>
            </w:r>
            <w:r w:rsidRPr="00493A4E">
              <w:rPr>
                <w:rFonts w:eastAsia="Arial"/>
                <w:spacing w:val="-2"/>
                <w:sz w:val="24"/>
                <w:szCs w:val="24"/>
              </w:rPr>
              <w:t>n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ee</w:t>
            </w:r>
            <w:r w:rsidRPr="00493A4E">
              <w:rPr>
                <w:rFonts w:eastAsia="Arial"/>
                <w:sz w:val="24"/>
                <w:szCs w:val="24"/>
              </w:rPr>
              <w:t>r</w:t>
            </w:r>
            <w:r w:rsidRPr="00493A4E">
              <w:rPr>
                <w:rFonts w:eastAsia="Arial"/>
                <w:spacing w:val="-1"/>
                <w:sz w:val="24"/>
                <w:szCs w:val="24"/>
              </w:rPr>
              <w:t>i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n</w:t>
            </w:r>
            <w:r w:rsidRPr="00493A4E">
              <w:rPr>
                <w:rFonts w:eastAsia="Arial"/>
                <w:sz w:val="24"/>
                <w:szCs w:val="24"/>
              </w:rPr>
              <w:t>g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CE4AE9" w14:textId="77777777" w:rsidR="00726B99" w:rsidRPr="00493A4E" w:rsidRDefault="00726B99" w:rsidP="00493A4E">
            <w:pPr>
              <w:spacing w:before="15" w:line="260" w:lineRule="exact"/>
              <w:jc w:val="center"/>
              <w:rPr>
                <w:sz w:val="24"/>
                <w:szCs w:val="24"/>
              </w:rPr>
            </w:pPr>
          </w:p>
          <w:p w14:paraId="7C1CA62E" w14:textId="2C8E076A" w:rsidR="00726B99" w:rsidRPr="00493A4E" w:rsidRDefault="00726B99" w:rsidP="00493A4E">
            <w:pPr>
              <w:jc w:val="center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spacing w:val="-1"/>
                <w:sz w:val="24"/>
                <w:szCs w:val="24"/>
              </w:rPr>
              <w:t>M</w:t>
            </w:r>
            <w:r w:rsidRPr="00493A4E">
              <w:rPr>
                <w:rFonts w:eastAsia="Arial"/>
                <w:sz w:val="24"/>
                <w:szCs w:val="24"/>
              </w:rPr>
              <w:t>in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o</w:t>
            </w:r>
            <w:r w:rsidRPr="00493A4E">
              <w:rPr>
                <w:rFonts w:eastAsia="Arial"/>
                <w:sz w:val="24"/>
                <w:szCs w:val="24"/>
              </w:rPr>
              <w:t>r</w:t>
            </w:r>
          </w:p>
        </w:tc>
        <w:tc>
          <w:tcPr>
            <w:tcW w:w="2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20353C" w14:textId="77777777" w:rsidR="00726B99" w:rsidRPr="00493A4E" w:rsidRDefault="00726B99" w:rsidP="00C454EF">
            <w:pPr>
              <w:spacing w:before="15" w:line="260" w:lineRule="exact"/>
              <w:rPr>
                <w:sz w:val="24"/>
                <w:szCs w:val="24"/>
              </w:rPr>
            </w:pPr>
          </w:p>
          <w:p w14:paraId="58A728D2" w14:textId="77777777" w:rsidR="00726B99" w:rsidRPr="00493A4E" w:rsidRDefault="00726B99" w:rsidP="00C454EF">
            <w:pPr>
              <w:ind w:left="102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sz w:val="24"/>
                <w:szCs w:val="24"/>
              </w:rPr>
              <w:t>I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n</w:t>
            </w:r>
            <w:r w:rsidRPr="00493A4E">
              <w:rPr>
                <w:rFonts w:eastAsia="Arial"/>
                <w:sz w:val="24"/>
                <w:szCs w:val="24"/>
              </w:rPr>
              <w:t>t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493A4E">
              <w:rPr>
                <w:rFonts w:eastAsia="Arial"/>
                <w:sz w:val="24"/>
                <w:szCs w:val="24"/>
              </w:rPr>
              <w:t>r</w:t>
            </w:r>
            <w:r w:rsidRPr="00493A4E">
              <w:rPr>
                <w:rFonts w:eastAsia="Arial"/>
                <w:spacing w:val="-2"/>
                <w:sz w:val="24"/>
                <w:szCs w:val="24"/>
              </w:rPr>
              <w:t>n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493A4E">
              <w:rPr>
                <w:rFonts w:eastAsia="Arial"/>
                <w:sz w:val="24"/>
                <w:szCs w:val="24"/>
              </w:rPr>
              <w:t>t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 xml:space="preserve"> </w:t>
            </w:r>
            <w:r w:rsidRPr="00493A4E">
              <w:rPr>
                <w:rFonts w:eastAsia="Arial"/>
                <w:spacing w:val="-1"/>
                <w:sz w:val="24"/>
                <w:szCs w:val="24"/>
              </w:rPr>
              <w:t>o</w:t>
            </w:r>
            <w:r w:rsidRPr="00493A4E">
              <w:rPr>
                <w:rFonts w:eastAsia="Arial"/>
                <w:sz w:val="24"/>
                <w:szCs w:val="24"/>
              </w:rPr>
              <w:t>f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 xml:space="preserve"> </w:t>
            </w:r>
            <w:r w:rsidRPr="00493A4E">
              <w:rPr>
                <w:rFonts w:eastAsia="Arial"/>
                <w:sz w:val="24"/>
                <w:szCs w:val="24"/>
              </w:rPr>
              <w:t>Thi</w:t>
            </w:r>
            <w:r w:rsidRPr="00493A4E">
              <w:rPr>
                <w:rFonts w:eastAsia="Arial"/>
                <w:spacing w:val="-2"/>
                <w:sz w:val="24"/>
                <w:szCs w:val="24"/>
              </w:rPr>
              <w:t>n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g</w:t>
            </w:r>
            <w:r w:rsidRPr="00493A4E">
              <w:rPr>
                <w:rFonts w:eastAsia="Arial"/>
                <w:sz w:val="24"/>
                <w:szCs w:val="24"/>
              </w:rPr>
              <w:t>s</w:t>
            </w:r>
          </w:p>
        </w:tc>
      </w:tr>
      <w:tr w:rsidR="00726B99" w:rsidRPr="00493A4E" w14:paraId="5A674172" w14:textId="77777777" w:rsidTr="00493A4E">
        <w:trPr>
          <w:trHeight w:hRule="exact" w:val="1277"/>
          <w:jc w:val="center"/>
        </w:trPr>
        <w:tc>
          <w:tcPr>
            <w:tcW w:w="1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0741B" w14:textId="77777777" w:rsidR="00726B99" w:rsidRPr="00493A4E" w:rsidRDefault="00726B99" w:rsidP="00C454EF">
            <w:pPr>
              <w:spacing w:before="2" w:line="100" w:lineRule="exact"/>
              <w:rPr>
                <w:sz w:val="24"/>
                <w:szCs w:val="24"/>
              </w:rPr>
            </w:pPr>
          </w:p>
          <w:p w14:paraId="45B32479" w14:textId="77777777" w:rsidR="00726B99" w:rsidRPr="00493A4E" w:rsidRDefault="00726B99" w:rsidP="00C454EF">
            <w:pPr>
              <w:spacing w:line="200" w:lineRule="exact"/>
              <w:rPr>
                <w:sz w:val="24"/>
                <w:szCs w:val="24"/>
              </w:rPr>
            </w:pPr>
          </w:p>
          <w:p w14:paraId="048B08AF" w14:textId="77777777" w:rsidR="00726B99" w:rsidRPr="00493A4E" w:rsidRDefault="00726B99" w:rsidP="00C454EF">
            <w:pPr>
              <w:ind w:left="321" w:right="321"/>
              <w:jc w:val="center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spacing w:val="1"/>
                <w:sz w:val="24"/>
                <w:szCs w:val="24"/>
              </w:rPr>
              <w:t>4.</w:t>
            </w:r>
          </w:p>
        </w:tc>
        <w:tc>
          <w:tcPr>
            <w:tcW w:w="3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D8C311" w14:textId="77777777" w:rsidR="00726B99" w:rsidRPr="00493A4E" w:rsidRDefault="00726B99" w:rsidP="00C454EF">
            <w:pPr>
              <w:spacing w:before="26"/>
              <w:ind w:left="102" w:right="206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sz w:val="24"/>
                <w:szCs w:val="24"/>
              </w:rPr>
              <w:t>Co</w:t>
            </w:r>
            <w:r w:rsidRPr="00493A4E">
              <w:rPr>
                <w:rFonts w:eastAsia="Arial"/>
                <w:spacing w:val="2"/>
                <w:sz w:val="24"/>
                <w:szCs w:val="24"/>
              </w:rPr>
              <w:t>m</w:t>
            </w:r>
            <w:r w:rsidRPr="00493A4E">
              <w:rPr>
                <w:rFonts w:eastAsia="Arial"/>
                <w:spacing w:val="-1"/>
                <w:sz w:val="24"/>
                <w:szCs w:val="24"/>
              </w:rPr>
              <w:t>p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u</w:t>
            </w:r>
            <w:r w:rsidRPr="00493A4E">
              <w:rPr>
                <w:rFonts w:eastAsia="Arial"/>
                <w:sz w:val="24"/>
                <w:szCs w:val="24"/>
              </w:rPr>
              <w:t>t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493A4E">
              <w:rPr>
                <w:rFonts w:eastAsia="Arial"/>
                <w:sz w:val="24"/>
                <w:szCs w:val="24"/>
              </w:rPr>
              <w:t>r Sc</w:t>
            </w:r>
            <w:r w:rsidRPr="00493A4E">
              <w:rPr>
                <w:rFonts w:eastAsia="Arial"/>
                <w:spacing w:val="-2"/>
                <w:sz w:val="24"/>
                <w:szCs w:val="24"/>
              </w:rPr>
              <w:t>i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en</w:t>
            </w:r>
            <w:r w:rsidRPr="00493A4E">
              <w:rPr>
                <w:rFonts w:eastAsia="Arial"/>
                <w:sz w:val="24"/>
                <w:szCs w:val="24"/>
              </w:rPr>
              <w:t>ce</w:t>
            </w:r>
            <w:r w:rsidRPr="00493A4E">
              <w:rPr>
                <w:rFonts w:eastAsia="Arial"/>
                <w:spacing w:val="-1"/>
                <w:sz w:val="24"/>
                <w:szCs w:val="24"/>
              </w:rPr>
              <w:t xml:space="preserve"> 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493A4E">
              <w:rPr>
                <w:rFonts w:eastAsia="Arial"/>
                <w:spacing w:val="-1"/>
                <w:sz w:val="24"/>
                <w:szCs w:val="24"/>
              </w:rPr>
              <w:t>n</w:t>
            </w:r>
            <w:r w:rsidRPr="00493A4E">
              <w:rPr>
                <w:rFonts w:eastAsia="Arial"/>
                <w:sz w:val="24"/>
                <w:szCs w:val="24"/>
              </w:rPr>
              <w:t xml:space="preserve">d 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Eng</w:t>
            </w:r>
            <w:r w:rsidRPr="00493A4E">
              <w:rPr>
                <w:rFonts w:eastAsia="Arial"/>
                <w:sz w:val="24"/>
                <w:szCs w:val="24"/>
              </w:rPr>
              <w:t>i</w:t>
            </w:r>
            <w:r w:rsidRPr="00493A4E">
              <w:rPr>
                <w:rFonts w:eastAsia="Arial"/>
                <w:spacing w:val="-2"/>
                <w:sz w:val="24"/>
                <w:szCs w:val="24"/>
              </w:rPr>
              <w:t>n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ee</w:t>
            </w:r>
            <w:r w:rsidRPr="00493A4E">
              <w:rPr>
                <w:rFonts w:eastAsia="Arial"/>
                <w:sz w:val="24"/>
                <w:szCs w:val="24"/>
              </w:rPr>
              <w:t>r</w:t>
            </w:r>
            <w:r w:rsidRPr="00493A4E">
              <w:rPr>
                <w:rFonts w:eastAsia="Arial"/>
                <w:spacing w:val="-1"/>
                <w:sz w:val="24"/>
                <w:szCs w:val="24"/>
              </w:rPr>
              <w:t>i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n</w:t>
            </w:r>
            <w:r w:rsidRPr="00493A4E">
              <w:rPr>
                <w:rFonts w:eastAsia="Arial"/>
                <w:sz w:val="24"/>
                <w:szCs w:val="24"/>
              </w:rPr>
              <w:t>g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 xml:space="preserve"> </w:t>
            </w:r>
            <w:r w:rsidRPr="00493A4E">
              <w:rPr>
                <w:rFonts w:eastAsia="Arial"/>
                <w:sz w:val="24"/>
                <w:szCs w:val="24"/>
              </w:rPr>
              <w:t>&amp; I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n</w:t>
            </w:r>
            <w:r w:rsidRPr="00493A4E">
              <w:rPr>
                <w:rFonts w:eastAsia="Arial"/>
                <w:sz w:val="24"/>
                <w:szCs w:val="24"/>
              </w:rPr>
              <w:t>f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o</w:t>
            </w:r>
            <w:r w:rsidRPr="00493A4E">
              <w:rPr>
                <w:rFonts w:eastAsia="Arial"/>
                <w:spacing w:val="-3"/>
                <w:sz w:val="24"/>
                <w:szCs w:val="24"/>
              </w:rPr>
              <w:t>r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ma</w:t>
            </w:r>
            <w:r w:rsidRPr="00493A4E">
              <w:rPr>
                <w:rFonts w:eastAsia="Arial"/>
                <w:sz w:val="24"/>
                <w:szCs w:val="24"/>
              </w:rPr>
              <w:t>ti</w:t>
            </w:r>
            <w:r w:rsidRPr="00493A4E">
              <w:rPr>
                <w:rFonts w:eastAsia="Arial"/>
                <w:spacing w:val="-1"/>
                <w:sz w:val="24"/>
                <w:szCs w:val="24"/>
              </w:rPr>
              <w:t>o</w:t>
            </w:r>
            <w:r w:rsidRPr="00493A4E">
              <w:rPr>
                <w:rFonts w:eastAsia="Arial"/>
                <w:sz w:val="24"/>
                <w:szCs w:val="24"/>
              </w:rPr>
              <w:t>n</w:t>
            </w:r>
            <w:r w:rsidRPr="00493A4E">
              <w:rPr>
                <w:rFonts w:eastAsia="Arial"/>
                <w:spacing w:val="3"/>
                <w:sz w:val="24"/>
                <w:szCs w:val="24"/>
              </w:rPr>
              <w:t xml:space="preserve"> </w:t>
            </w:r>
            <w:r w:rsidRPr="00493A4E">
              <w:rPr>
                <w:rFonts w:eastAsia="Arial"/>
                <w:sz w:val="24"/>
                <w:szCs w:val="24"/>
              </w:rPr>
              <w:t>Te</w:t>
            </w:r>
            <w:r w:rsidRPr="00493A4E">
              <w:rPr>
                <w:rFonts w:eastAsia="Arial"/>
                <w:spacing w:val="-2"/>
                <w:sz w:val="24"/>
                <w:szCs w:val="24"/>
              </w:rPr>
              <w:t>c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hno</w:t>
            </w:r>
            <w:r w:rsidRPr="00493A4E">
              <w:rPr>
                <w:rFonts w:eastAsia="Arial"/>
                <w:spacing w:val="-3"/>
                <w:sz w:val="24"/>
                <w:szCs w:val="24"/>
              </w:rPr>
              <w:t>l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o</w:t>
            </w:r>
            <w:r w:rsidRPr="00493A4E">
              <w:rPr>
                <w:rFonts w:eastAsia="Arial"/>
                <w:spacing w:val="-1"/>
                <w:sz w:val="24"/>
                <w:szCs w:val="24"/>
              </w:rPr>
              <w:t>g</w:t>
            </w:r>
            <w:r w:rsidRPr="00493A4E">
              <w:rPr>
                <w:rFonts w:eastAsia="Arial"/>
                <w:sz w:val="24"/>
                <w:szCs w:val="24"/>
              </w:rPr>
              <w:t>y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C0446E" w14:textId="77777777" w:rsidR="00726B99" w:rsidRPr="00493A4E" w:rsidRDefault="00726B99" w:rsidP="00493A4E">
            <w:pPr>
              <w:spacing w:before="3" w:line="160" w:lineRule="exact"/>
              <w:jc w:val="center"/>
              <w:rPr>
                <w:sz w:val="24"/>
                <w:szCs w:val="24"/>
              </w:rPr>
            </w:pPr>
          </w:p>
          <w:p w14:paraId="6D0E2752" w14:textId="76A36422" w:rsidR="00726B99" w:rsidRPr="00493A4E" w:rsidRDefault="00726B99" w:rsidP="00493A4E">
            <w:pPr>
              <w:ind w:left="163" w:right="102" w:hanging="19"/>
              <w:jc w:val="center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spacing w:val="-1"/>
                <w:sz w:val="24"/>
                <w:szCs w:val="24"/>
              </w:rPr>
              <w:t>M</w:t>
            </w:r>
            <w:r w:rsidRPr="00493A4E">
              <w:rPr>
                <w:rFonts w:eastAsia="Arial"/>
                <w:sz w:val="24"/>
                <w:szCs w:val="24"/>
              </w:rPr>
              <w:t>in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o</w:t>
            </w:r>
            <w:r w:rsidRPr="00493A4E">
              <w:rPr>
                <w:rFonts w:eastAsia="Arial"/>
                <w:sz w:val="24"/>
                <w:szCs w:val="24"/>
              </w:rPr>
              <w:t>r &amp; Honor</w:t>
            </w:r>
          </w:p>
        </w:tc>
        <w:tc>
          <w:tcPr>
            <w:tcW w:w="2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75C30" w14:textId="77777777" w:rsidR="00726B99" w:rsidRPr="00493A4E" w:rsidRDefault="00726B99" w:rsidP="00C454EF">
            <w:pPr>
              <w:spacing w:before="3" w:line="160" w:lineRule="exact"/>
              <w:rPr>
                <w:sz w:val="24"/>
                <w:szCs w:val="24"/>
              </w:rPr>
            </w:pPr>
          </w:p>
          <w:p w14:paraId="5C6890C0" w14:textId="77777777" w:rsidR="00726B99" w:rsidRPr="00493A4E" w:rsidRDefault="00726B99" w:rsidP="00C454EF">
            <w:pPr>
              <w:ind w:left="102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sz w:val="24"/>
                <w:szCs w:val="24"/>
              </w:rPr>
              <w:t>Full</w:t>
            </w:r>
            <w:r w:rsidRPr="00493A4E">
              <w:rPr>
                <w:rFonts w:eastAsia="Arial"/>
                <w:spacing w:val="-1"/>
                <w:sz w:val="24"/>
                <w:szCs w:val="24"/>
              </w:rPr>
              <w:t xml:space="preserve"> 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S</w:t>
            </w:r>
            <w:r w:rsidRPr="00493A4E">
              <w:rPr>
                <w:rFonts w:eastAsia="Arial"/>
                <w:sz w:val="24"/>
                <w:szCs w:val="24"/>
              </w:rPr>
              <w:t>t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493A4E">
              <w:rPr>
                <w:rFonts w:eastAsia="Arial"/>
                <w:sz w:val="24"/>
                <w:szCs w:val="24"/>
              </w:rPr>
              <w:t>ck</w:t>
            </w:r>
          </w:p>
          <w:p w14:paraId="3286047F" w14:textId="77777777" w:rsidR="00726B99" w:rsidRPr="00493A4E" w:rsidRDefault="00726B99" w:rsidP="00C454EF">
            <w:pPr>
              <w:ind w:left="102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sz w:val="24"/>
                <w:szCs w:val="24"/>
              </w:rPr>
              <w:t>Dev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493A4E">
              <w:rPr>
                <w:rFonts w:eastAsia="Arial"/>
                <w:sz w:val="24"/>
                <w:szCs w:val="24"/>
              </w:rPr>
              <w:t>lo</w:t>
            </w:r>
            <w:r w:rsidRPr="00493A4E">
              <w:rPr>
                <w:rFonts w:eastAsia="Arial"/>
                <w:spacing w:val="-1"/>
                <w:sz w:val="24"/>
                <w:szCs w:val="24"/>
              </w:rPr>
              <w:t>p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m</w:t>
            </w:r>
            <w:r w:rsidRPr="00493A4E">
              <w:rPr>
                <w:rFonts w:eastAsia="Arial"/>
                <w:spacing w:val="-1"/>
                <w:sz w:val="24"/>
                <w:szCs w:val="24"/>
              </w:rPr>
              <w:t>e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n</w:t>
            </w:r>
            <w:r w:rsidRPr="00493A4E">
              <w:rPr>
                <w:rFonts w:eastAsia="Arial"/>
                <w:sz w:val="24"/>
                <w:szCs w:val="24"/>
              </w:rPr>
              <w:t>t</w:t>
            </w:r>
          </w:p>
        </w:tc>
      </w:tr>
      <w:tr w:rsidR="00726B99" w:rsidRPr="00493A4E" w14:paraId="239CE57C" w14:textId="77777777" w:rsidTr="00493A4E">
        <w:trPr>
          <w:trHeight w:hRule="exact" w:val="806"/>
          <w:jc w:val="center"/>
        </w:trPr>
        <w:tc>
          <w:tcPr>
            <w:tcW w:w="1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468CED" w14:textId="77777777" w:rsidR="00726B99" w:rsidRPr="00493A4E" w:rsidRDefault="00726B99" w:rsidP="00C454EF">
            <w:pPr>
              <w:spacing w:before="6" w:line="120" w:lineRule="exact"/>
              <w:rPr>
                <w:sz w:val="24"/>
                <w:szCs w:val="24"/>
              </w:rPr>
            </w:pPr>
          </w:p>
          <w:p w14:paraId="1B994A20" w14:textId="77777777" w:rsidR="00726B99" w:rsidRPr="00493A4E" w:rsidRDefault="00726B99" w:rsidP="00C454EF">
            <w:pPr>
              <w:ind w:left="321" w:right="321"/>
              <w:jc w:val="center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spacing w:val="1"/>
                <w:sz w:val="24"/>
                <w:szCs w:val="24"/>
              </w:rPr>
              <w:t>5.</w:t>
            </w:r>
          </w:p>
        </w:tc>
        <w:tc>
          <w:tcPr>
            <w:tcW w:w="3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D61EC" w14:textId="77777777" w:rsidR="00726B99" w:rsidRPr="00493A4E" w:rsidRDefault="00726B99" w:rsidP="00C454EF">
            <w:pPr>
              <w:spacing w:line="260" w:lineRule="exact"/>
              <w:ind w:left="102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spacing w:val="-1"/>
                <w:sz w:val="24"/>
                <w:szCs w:val="24"/>
              </w:rPr>
              <w:t>M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493A4E">
              <w:rPr>
                <w:rFonts w:eastAsia="Arial"/>
                <w:sz w:val="24"/>
                <w:szCs w:val="24"/>
              </w:rPr>
              <w:t>c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ha</w:t>
            </w:r>
            <w:r w:rsidRPr="00493A4E">
              <w:rPr>
                <w:rFonts w:eastAsia="Arial"/>
                <w:sz w:val="24"/>
                <w:szCs w:val="24"/>
              </w:rPr>
              <w:t>tr</w:t>
            </w:r>
            <w:r w:rsidRPr="00493A4E">
              <w:rPr>
                <w:rFonts w:eastAsia="Arial"/>
                <w:spacing w:val="-2"/>
                <w:sz w:val="24"/>
                <w:szCs w:val="24"/>
              </w:rPr>
              <w:t>o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n</w:t>
            </w:r>
            <w:r w:rsidRPr="00493A4E">
              <w:rPr>
                <w:rFonts w:eastAsia="Arial"/>
                <w:sz w:val="24"/>
                <w:szCs w:val="24"/>
              </w:rPr>
              <w:t>ics</w:t>
            </w:r>
          </w:p>
          <w:p w14:paraId="166292B3" w14:textId="77777777" w:rsidR="00726B99" w:rsidRPr="00493A4E" w:rsidRDefault="00726B99" w:rsidP="00C454EF">
            <w:pPr>
              <w:spacing w:line="260" w:lineRule="exact"/>
              <w:ind w:left="102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position w:val="-1"/>
                <w:sz w:val="24"/>
                <w:szCs w:val="24"/>
              </w:rPr>
              <w:t>E</w:t>
            </w:r>
            <w:r w:rsidRPr="00493A4E">
              <w:rPr>
                <w:rFonts w:eastAsia="Arial"/>
                <w:spacing w:val="1"/>
                <w:position w:val="-1"/>
                <w:sz w:val="24"/>
                <w:szCs w:val="24"/>
              </w:rPr>
              <w:t>ng</w:t>
            </w:r>
            <w:r w:rsidRPr="00493A4E">
              <w:rPr>
                <w:rFonts w:eastAsia="Arial"/>
                <w:position w:val="-1"/>
                <w:sz w:val="24"/>
                <w:szCs w:val="24"/>
              </w:rPr>
              <w:t>i</w:t>
            </w:r>
            <w:r w:rsidRPr="00493A4E">
              <w:rPr>
                <w:rFonts w:eastAsia="Arial"/>
                <w:spacing w:val="-1"/>
                <w:position w:val="-1"/>
                <w:sz w:val="24"/>
                <w:szCs w:val="24"/>
              </w:rPr>
              <w:t>n</w:t>
            </w:r>
            <w:r w:rsidRPr="00493A4E">
              <w:rPr>
                <w:rFonts w:eastAsia="Arial"/>
                <w:spacing w:val="1"/>
                <w:position w:val="-1"/>
                <w:sz w:val="24"/>
                <w:szCs w:val="24"/>
              </w:rPr>
              <w:t>ee</w:t>
            </w:r>
            <w:r w:rsidRPr="00493A4E">
              <w:rPr>
                <w:rFonts w:eastAsia="Arial"/>
                <w:position w:val="-1"/>
                <w:sz w:val="24"/>
                <w:szCs w:val="24"/>
              </w:rPr>
              <w:t>r</w:t>
            </w:r>
            <w:r w:rsidRPr="00493A4E">
              <w:rPr>
                <w:rFonts w:eastAsia="Arial"/>
                <w:spacing w:val="-1"/>
                <w:position w:val="-1"/>
                <w:sz w:val="24"/>
                <w:szCs w:val="24"/>
              </w:rPr>
              <w:t>i</w:t>
            </w:r>
            <w:r w:rsidRPr="00493A4E">
              <w:rPr>
                <w:rFonts w:eastAsia="Arial"/>
                <w:spacing w:val="1"/>
                <w:position w:val="-1"/>
                <w:sz w:val="24"/>
                <w:szCs w:val="24"/>
              </w:rPr>
              <w:t>n</w:t>
            </w:r>
            <w:r w:rsidRPr="00493A4E">
              <w:rPr>
                <w:rFonts w:eastAsia="Arial"/>
                <w:position w:val="-1"/>
                <w:sz w:val="24"/>
                <w:szCs w:val="24"/>
              </w:rPr>
              <w:t>g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28915" w14:textId="77777777" w:rsidR="00726B99" w:rsidRPr="00493A4E" w:rsidRDefault="00726B99" w:rsidP="00C454EF">
            <w:pPr>
              <w:spacing w:before="6" w:line="120" w:lineRule="exact"/>
              <w:rPr>
                <w:sz w:val="24"/>
                <w:szCs w:val="24"/>
              </w:rPr>
            </w:pPr>
          </w:p>
          <w:p w14:paraId="1C71E357" w14:textId="00295A61" w:rsidR="00726B99" w:rsidRPr="00493A4E" w:rsidRDefault="00726B99" w:rsidP="00C454EF">
            <w:pPr>
              <w:ind w:left="163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sz w:val="24"/>
                <w:szCs w:val="24"/>
              </w:rPr>
              <w:t>Honor</w:t>
            </w:r>
          </w:p>
        </w:tc>
        <w:tc>
          <w:tcPr>
            <w:tcW w:w="2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B4BFB" w14:textId="77777777" w:rsidR="00726B99" w:rsidRPr="00493A4E" w:rsidRDefault="00726B99" w:rsidP="00C454EF">
            <w:pPr>
              <w:spacing w:line="260" w:lineRule="exact"/>
              <w:ind w:left="102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sz w:val="24"/>
                <w:szCs w:val="24"/>
              </w:rPr>
              <w:t>Ro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bo</w:t>
            </w:r>
            <w:r w:rsidRPr="00493A4E">
              <w:rPr>
                <w:rFonts w:eastAsia="Arial"/>
                <w:sz w:val="24"/>
                <w:szCs w:val="24"/>
              </w:rPr>
              <w:t>tics</w:t>
            </w:r>
            <w:r w:rsidRPr="00493A4E">
              <w:rPr>
                <w:rFonts w:eastAsia="Arial"/>
                <w:spacing w:val="-2"/>
                <w:sz w:val="24"/>
                <w:szCs w:val="24"/>
              </w:rPr>
              <w:t xml:space="preserve"> 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an</w:t>
            </w:r>
            <w:r w:rsidRPr="00493A4E">
              <w:rPr>
                <w:rFonts w:eastAsia="Arial"/>
                <w:sz w:val="24"/>
                <w:szCs w:val="24"/>
              </w:rPr>
              <w:t>d</w:t>
            </w:r>
          </w:p>
          <w:p w14:paraId="100ED20D" w14:textId="77777777" w:rsidR="00726B99" w:rsidRPr="00493A4E" w:rsidRDefault="00726B99" w:rsidP="00C454EF">
            <w:pPr>
              <w:spacing w:line="260" w:lineRule="exact"/>
              <w:ind w:left="102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position w:val="-1"/>
                <w:sz w:val="24"/>
                <w:szCs w:val="24"/>
              </w:rPr>
              <w:t>A</w:t>
            </w:r>
            <w:r w:rsidRPr="00493A4E">
              <w:rPr>
                <w:rFonts w:eastAsia="Arial"/>
                <w:spacing w:val="1"/>
                <w:position w:val="-1"/>
                <w:sz w:val="24"/>
                <w:szCs w:val="24"/>
              </w:rPr>
              <w:t>u</w:t>
            </w:r>
            <w:r w:rsidRPr="00493A4E">
              <w:rPr>
                <w:rFonts w:eastAsia="Arial"/>
                <w:position w:val="-1"/>
                <w:sz w:val="24"/>
                <w:szCs w:val="24"/>
              </w:rPr>
              <w:t>t</w:t>
            </w:r>
            <w:r w:rsidRPr="00493A4E">
              <w:rPr>
                <w:rFonts w:eastAsia="Arial"/>
                <w:spacing w:val="-1"/>
                <w:position w:val="-1"/>
                <w:sz w:val="24"/>
                <w:szCs w:val="24"/>
              </w:rPr>
              <w:t>o</w:t>
            </w:r>
            <w:r w:rsidRPr="00493A4E">
              <w:rPr>
                <w:rFonts w:eastAsia="Arial"/>
                <w:spacing w:val="1"/>
                <w:position w:val="-1"/>
                <w:sz w:val="24"/>
                <w:szCs w:val="24"/>
              </w:rPr>
              <w:t>m</w:t>
            </w:r>
            <w:r w:rsidRPr="00493A4E">
              <w:rPr>
                <w:rFonts w:eastAsia="Arial"/>
                <w:spacing w:val="-1"/>
                <w:position w:val="-1"/>
                <w:sz w:val="24"/>
                <w:szCs w:val="24"/>
              </w:rPr>
              <w:t>a</w:t>
            </w:r>
            <w:r w:rsidRPr="00493A4E">
              <w:rPr>
                <w:rFonts w:eastAsia="Arial"/>
                <w:position w:val="-1"/>
                <w:sz w:val="24"/>
                <w:szCs w:val="24"/>
              </w:rPr>
              <w:t>ti</w:t>
            </w:r>
            <w:r w:rsidRPr="00493A4E">
              <w:rPr>
                <w:rFonts w:eastAsia="Arial"/>
                <w:spacing w:val="1"/>
                <w:position w:val="-1"/>
                <w:sz w:val="24"/>
                <w:szCs w:val="24"/>
              </w:rPr>
              <w:t>o</w:t>
            </w:r>
            <w:r w:rsidRPr="00493A4E">
              <w:rPr>
                <w:rFonts w:eastAsia="Arial"/>
                <w:position w:val="-1"/>
                <w:sz w:val="24"/>
                <w:szCs w:val="24"/>
              </w:rPr>
              <w:t>n</w:t>
            </w:r>
          </w:p>
        </w:tc>
      </w:tr>
      <w:tr w:rsidR="00726B99" w:rsidRPr="00493A4E" w14:paraId="5A966899" w14:textId="77777777" w:rsidTr="00493A4E">
        <w:trPr>
          <w:trHeight w:hRule="exact" w:val="633"/>
          <w:jc w:val="center"/>
        </w:trPr>
        <w:tc>
          <w:tcPr>
            <w:tcW w:w="1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C98B1" w14:textId="77777777" w:rsidR="00726B99" w:rsidRPr="00493A4E" w:rsidRDefault="00726B99" w:rsidP="00C454EF">
            <w:pPr>
              <w:spacing w:before="76"/>
              <w:ind w:left="321" w:right="321"/>
              <w:jc w:val="center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spacing w:val="1"/>
                <w:sz w:val="24"/>
                <w:szCs w:val="24"/>
              </w:rPr>
              <w:t>6.</w:t>
            </w:r>
          </w:p>
        </w:tc>
        <w:tc>
          <w:tcPr>
            <w:tcW w:w="3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AA58D" w14:textId="77777777" w:rsidR="00726B99" w:rsidRPr="00493A4E" w:rsidRDefault="00726B99" w:rsidP="00C454EF">
            <w:pPr>
              <w:spacing w:before="76"/>
              <w:ind w:left="102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sz w:val="24"/>
                <w:szCs w:val="24"/>
              </w:rPr>
              <w:t>C</w:t>
            </w:r>
            <w:r w:rsidRPr="00493A4E">
              <w:rPr>
                <w:rFonts w:eastAsia="Arial"/>
                <w:spacing w:val="-1"/>
                <w:sz w:val="24"/>
                <w:szCs w:val="24"/>
              </w:rPr>
              <w:t>i</w:t>
            </w:r>
            <w:r w:rsidRPr="00493A4E">
              <w:rPr>
                <w:rFonts w:eastAsia="Arial"/>
                <w:sz w:val="24"/>
                <w:szCs w:val="24"/>
              </w:rPr>
              <w:t>vil</w:t>
            </w:r>
            <w:r w:rsidRPr="00493A4E">
              <w:rPr>
                <w:rFonts w:eastAsia="Arial"/>
                <w:spacing w:val="-1"/>
                <w:sz w:val="24"/>
                <w:szCs w:val="24"/>
              </w:rPr>
              <w:t xml:space="preserve"> 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Eng</w:t>
            </w:r>
            <w:r w:rsidRPr="00493A4E">
              <w:rPr>
                <w:rFonts w:eastAsia="Arial"/>
                <w:sz w:val="24"/>
                <w:szCs w:val="24"/>
              </w:rPr>
              <w:t>in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ee</w:t>
            </w:r>
            <w:r w:rsidRPr="00493A4E">
              <w:rPr>
                <w:rFonts w:eastAsia="Arial"/>
                <w:sz w:val="24"/>
                <w:szCs w:val="24"/>
              </w:rPr>
              <w:t>r</w:t>
            </w:r>
            <w:r w:rsidRPr="00493A4E">
              <w:rPr>
                <w:rFonts w:eastAsia="Arial"/>
                <w:spacing w:val="-1"/>
                <w:sz w:val="24"/>
                <w:szCs w:val="24"/>
              </w:rPr>
              <w:t>in</w:t>
            </w:r>
            <w:r w:rsidRPr="00493A4E">
              <w:rPr>
                <w:rFonts w:eastAsia="Arial"/>
                <w:sz w:val="24"/>
                <w:szCs w:val="24"/>
              </w:rPr>
              <w:t>g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4DF79A" w14:textId="4BD6400D" w:rsidR="00726B99" w:rsidRPr="00493A4E" w:rsidRDefault="00726B99" w:rsidP="00C454EF">
            <w:pPr>
              <w:spacing w:before="76"/>
              <w:ind w:left="163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sz w:val="24"/>
                <w:szCs w:val="24"/>
              </w:rPr>
              <w:t>Honor</w:t>
            </w:r>
          </w:p>
        </w:tc>
        <w:tc>
          <w:tcPr>
            <w:tcW w:w="2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09F92" w14:textId="77777777" w:rsidR="00726B99" w:rsidRPr="00493A4E" w:rsidRDefault="00726B99" w:rsidP="00C454EF">
            <w:pPr>
              <w:spacing w:before="76"/>
              <w:ind w:left="102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i/>
                <w:sz w:val="24"/>
                <w:szCs w:val="24"/>
              </w:rPr>
              <w:t>No</w:t>
            </w:r>
            <w:r w:rsidRPr="00493A4E">
              <w:rPr>
                <w:rFonts w:eastAsia="Arial"/>
                <w:i/>
                <w:spacing w:val="1"/>
                <w:sz w:val="24"/>
                <w:szCs w:val="24"/>
              </w:rPr>
              <w:t xml:space="preserve"> </w:t>
            </w:r>
            <w:r w:rsidRPr="00493A4E">
              <w:rPr>
                <w:rFonts w:eastAsia="Arial"/>
                <w:i/>
                <w:sz w:val="24"/>
                <w:szCs w:val="24"/>
              </w:rPr>
              <w:t>S</w:t>
            </w:r>
            <w:r w:rsidRPr="00493A4E">
              <w:rPr>
                <w:rFonts w:eastAsia="Arial"/>
                <w:i/>
                <w:spacing w:val="1"/>
                <w:sz w:val="24"/>
                <w:szCs w:val="24"/>
              </w:rPr>
              <w:t>pe</w:t>
            </w:r>
            <w:r w:rsidRPr="00493A4E">
              <w:rPr>
                <w:rFonts w:eastAsia="Arial"/>
                <w:i/>
                <w:sz w:val="24"/>
                <w:szCs w:val="24"/>
              </w:rPr>
              <w:t>c</w:t>
            </w:r>
            <w:r w:rsidRPr="00493A4E">
              <w:rPr>
                <w:rFonts w:eastAsia="Arial"/>
                <w:i/>
                <w:spacing w:val="-3"/>
                <w:sz w:val="24"/>
                <w:szCs w:val="24"/>
              </w:rPr>
              <w:t>i</w:t>
            </w:r>
            <w:r w:rsidRPr="00493A4E">
              <w:rPr>
                <w:rFonts w:eastAsia="Arial"/>
                <w:i/>
                <w:spacing w:val="1"/>
                <w:sz w:val="24"/>
                <w:szCs w:val="24"/>
              </w:rPr>
              <w:t>a</w:t>
            </w:r>
            <w:r w:rsidRPr="00493A4E">
              <w:rPr>
                <w:rFonts w:eastAsia="Arial"/>
                <w:i/>
                <w:sz w:val="24"/>
                <w:szCs w:val="24"/>
              </w:rPr>
              <w:t>l</w:t>
            </w:r>
            <w:r w:rsidRPr="00493A4E">
              <w:rPr>
                <w:rFonts w:eastAsia="Arial"/>
                <w:i/>
                <w:spacing w:val="-1"/>
                <w:sz w:val="24"/>
                <w:szCs w:val="24"/>
              </w:rPr>
              <w:t>i</w:t>
            </w:r>
            <w:r w:rsidRPr="00493A4E">
              <w:rPr>
                <w:rFonts w:eastAsia="Arial"/>
                <w:i/>
                <w:sz w:val="24"/>
                <w:szCs w:val="24"/>
              </w:rPr>
              <w:t>z</w:t>
            </w:r>
            <w:r w:rsidRPr="00493A4E">
              <w:rPr>
                <w:rFonts w:eastAsia="Arial"/>
                <w:i/>
                <w:spacing w:val="1"/>
                <w:sz w:val="24"/>
                <w:szCs w:val="24"/>
              </w:rPr>
              <w:t>a</w:t>
            </w:r>
            <w:r w:rsidRPr="00493A4E">
              <w:rPr>
                <w:rFonts w:eastAsia="Arial"/>
                <w:i/>
                <w:sz w:val="24"/>
                <w:szCs w:val="24"/>
              </w:rPr>
              <w:t>ti</w:t>
            </w:r>
            <w:r w:rsidRPr="00493A4E">
              <w:rPr>
                <w:rFonts w:eastAsia="Arial"/>
                <w:i/>
                <w:spacing w:val="1"/>
                <w:sz w:val="24"/>
                <w:szCs w:val="24"/>
              </w:rPr>
              <w:t>o</w:t>
            </w:r>
            <w:r w:rsidRPr="00493A4E">
              <w:rPr>
                <w:rFonts w:eastAsia="Arial"/>
                <w:i/>
                <w:sz w:val="24"/>
                <w:szCs w:val="24"/>
              </w:rPr>
              <w:t>n</w:t>
            </w:r>
          </w:p>
        </w:tc>
      </w:tr>
      <w:tr w:rsidR="00726B99" w:rsidRPr="00493A4E" w14:paraId="1D9B80E1" w14:textId="77777777" w:rsidTr="00493A4E">
        <w:trPr>
          <w:trHeight w:hRule="exact" w:val="633"/>
          <w:jc w:val="center"/>
        </w:trPr>
        <w:tc>
          <w:tcPr>
            <w:tcW w:w="1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79723" w14:textId="77777777" w:rsidR="00726B99" w:rsidRPr="00493A4E" w:rsidRDefault="00726B99" w:rsidP="00C454EF">
            <w:pPr>
              <w:spacing w:before="78"/>
              <w:ind w:left="321" w:right="321"/>
              <w:jc w:val="center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spacing w:val="1"/>
                <w:sz w:val="24"/>
                <w:szCs w:val="24"/>
              </w:rPr>
              <w:t>7.</w:t>
            </w:r>
          </w:p>
        </w:tc>
        <w:tc>
          <w:tcPr>
            <w:tcW w:w="3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AE0697" w14:textId="77777777" w:rsidR="00726B99" w:rsidRPr="00493A4E" w:rsidRDefault="00726B99" w:rsidP="00C454EF">
            <w:pPr>
              <w:spacing w:before="78"/>
              <w:ind w:left="102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sz w:val="24"/>
                <w:szCs w:val="24"/>
              </w:rPr>
              <w:t>Textile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 xml:space="preserve"> </w:t>
            </w:r>
            <w:r w:rsidRPr="00493A4E">
              <w:rPr>
                <w:rFonts w:eastAsia="Arial"/>
                <w:sz w:val="24"/>
                <w:szCs w:val="24"/>
              </w:rPr>
              <w:t>Tec</w:t>
            </w:r>
            <w:r w:rsidRPr="00493A4E">
              <w:rPr>
                <w:rFonts w:eastAsia="Arial"/>
                <w:spacing w:val="-1"/>
                <w:sz w:val="24"/>
                <w:szCs w:val="24"/>
              </w:rPr>
              <w:t>h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no</w:t>
            </w:r>
            <w:r w:rsidRPr="00493A4E">
              <w:rPr>
                <w:rFonts w:eastAsia="Arial"/>
                <w:sz w:val="24"/>
                <w:szCs w:val="24"/>
              </w:rPr>
              <w:t>l</w:t>
            </w:r>
            <w:r w:rsidRPr="00493A4E">
              <w:rPr>
                <w:rFonts w:eastAsia="Arial"/>
                <w:spacing w:val="-2"/>
                <w:sz w:val="24"/>
                <w:szCs w:val="24"/>
              </w:rPr>
              <w:t>o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g</w:t>
            </w:r>
            <w:r w:rsidRPr="00493A4E">
              <w:rPr>
                <w:rFonts w:eastAsia="Arial"/>
                <w:sz w:val="24"/>
                <w:szCs w:val="24"/>
              </w:rPr>
              <w:t>y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3F7F69" w14:textId="1BACF1B1" w:rsidR="00726B99" w:rsidRPr="00493A4E" w:rsidRDefault="00726B99" w:rsidP="00C454EF">
            <w:pPr>
              <w:spacing w:before="78"/>
              <w:ind w:left="163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sz w:val="24"/>
                <w:szCs w:val="24"/>
              </w:rPr>
              <w:t>Honor</w:t>
            </w:r>
          </w:p>
        </w:tc>
        <w:tc>
          <w:tcPr>
            <w:tcW w:w="2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07AD99" w14:textId="77777777" w:rsidR="00726B99" w:rsidRPr="00493A4E" w:rsidRDefault="00726B99" w:rsidP="00C454EF">
            <w:pPr>
              <w:spacing w:before="78"/>
              <w:ind w:left="102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sz w:val="24"/>
                <w:szCs w:val="24"/>
              </w:rPr>
              <w:t>Fas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h</w:t>
            </w:r>
            <w:r w:rsidRPr="00493A4E">
              <w:rPr>
                <w:rFonts w:eastAsia="Arial"/>
                <w:sz w:val="24"/>
                <w:szCs w:val="24"/>
              </w:rPr>
              <w:t>ion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 xml:space="preserve"> </w:t>
            </w:r>
            <w:r w:rsidRPr="00493A4E">
              <w:rPr>
                <w:rFonts w:eastAsia="Arial"/>
                <w:spacing w:val="-2"/>
                <w:sz w:val="24"/>
                <w:szCs w:val="24"/>
              </w:rPr>
              <w:t>T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493A4E">
              <w:rPr>
                <w:rFonts w:eastAsia="Arial"/>
                <w:sz w:val="24"/>
                <w:szCs w:val="24"/>
              </w:rPr>
              <w:t>c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h</w:t>
            </w:r>
            <w:r w:rsidRPr="00493A4E">
              <w:rPr>
                <w:rFonts w:eastAsia="Arial"/>
                <w:spacing w:val="-1"/>
                <w:sz w:val="24"/>
                <w:szCs w:val="24"/>
              </w:rPr>
              <w:t>n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o</w:t>
            </w:r>
            <w:r w:rsidRPr="00493A4E">
              <w:rPr>
                <w:rFonts w:eastAsia="Arial"/>
                <w:sz w:val="24"/>
                <w:szCs w:val="24"/>
              </w:rPr>
              <w:t>lo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g</w:t>
            </w:r>
            <w:r w:rsidRPr="00493A4E">
              <w:rPr>
                <w:rFonts w:eastAsia="Arial"/>
                <w:sz w:val="24"/>
                <w:szCs w:val="24"/>
              </w:rPr>
              <w:t>y</w:t>
            </w:r>
          </w:p>
        </w:tc>
      </w:tr>
      <w:tr w:rsidR="00726B99" w:rsidRPr="00493A4E" w14:paraId="0A3811EF" w14:textId="77777777" w:rsidTr="00493A4E">
        <w:trPr>
          <w:trHeight w:hRule="exact" w:val="806"/>
          <w:jc w:val="center"/>
        </w:trPr>
        <w:tc>
          <w:tcPr>
            <w:tcW w:w="1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BF75A" w14:textId="77777777" w:rsidR="00726B99" w:rsidRPr="00493A4E" w:rsidRDefault="00726B99" w:rsidP="00C454EF">
            <w:pPr>
              <w:spacing w:before="9" w:line="120" w:lineRule="exact"/>
              <w:rPr>
                <w:sz w:val="24"/>
                <w:szCs w:val="24"/>
              </w:rPr>
            </w:pPr>
          </w:p>
          <w:p w14:paraId="6D3D19B3" w14:textId="77777777" w:rsidR="00726B99" w:rsidRPr="00493A4E" w:rsidRDefault="00726B99" w:rsidP="00C454EF">
            <w:pPr>
              <w:ind w:left="321" w:right="321"/>
              <w:jc w:val="center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spacing w:val="1"/>
                <w:sz w:val="24"/>
                <w:szCs w:val="24"/>
              </w:rPr>
              <w:t>8.</w:t>
            </w:r>
          </w:p>
        </w:tc>
        <w:tc>
          <w:tcPr>
            <w:tcW w:w="3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0FD858" w14:textId="77777777" w:rsidR="00726B99" w:rsidRPr="00493A4E" w:rsidRDefault="00726B99" w:rsidP="00C454EF">
            <w:pPr>
              <w:spacing w:before="9" w:line="120" w:lineRule="exact"/>
              <w:rPr>
                <w:sz w:val="24"/>
                <w:szCs w:val="24"/>
              </w:rPr>
            </w:pPr>
          </w:p>
          <w:p w14:paraId="66EB8C98" w14:textId="77777777" w:rsidR="00726B99" w:rsidRPr="00493A4E" w:rsidRDefault="00726B99" w:rsidP="00C454EF">
            <w:pPr>
              <w:ind w:left="102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sz w:val="24"/>
                <w:szCs w:val="24"/>
              </w:rPr>
              <w:t>Bio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te</w:t>
            </w:r>
            <w:r w:rsidRPr="00493A4E">
              <w:rPr>
                <w:rFonts w:eastAsia="Arial"/>
                <w:sz w:val="24"/>
                <w:szCs w:val="24"/>
              </w:rPr>
              <w:t>c</w:t>
            </w:r>
            <w:r w:rsidRPr="00493A4E">
              <w:rPr>
                <w:rFonts w:eastAsia="Arial"/>
                <w:spacing w:val="-1"/>
                <w:sz w:val="24"/>
                <w:szCs w:val="24"/>
              </w:rPr>
              <w:t>h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nol</w:t>
            </w:r>
            <w:r w:rsidRPr="00493A4E">
              <w:rPr>
                <w:rFonts w:eastAsia="Arial"/>
                <w:spacing w:val="-1"/>
                <w:sz w:val="24"/>
                <w:szCs w:val="24"/>
              </w:rPr>
              <w:t>o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g</w:t>
            </w:r>
            <w:r w:rsidRPr="00493A4E">
              <w:rPr>
                <w:rFonts w:eastAsia="Arial"/>
                <w:sz w:val="24"/>
                <w:szCs w:val="24"/>
              </w:rPr>
              <w:t>y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7DA13F" w14:textId="77777777" w:rsidR="00726B99" w:rsidRPr="00493A4E" w:rsidRDefault="00726B99" w:rsidP="00C454EF">
            <w:pPr>
              <w:spacing w:before="9" w:line="120" w:lineRule="exact"/>
              <w:rPr>
                <w:sz w:val="24"/>
                <w:szCs w:val="24"/>
              </w:rPr>
            </w:pPr>
          </w:p>
          <w:p w14:paraId="6F9FDBA7" w14:textId="053173F7" w:rsidR="00726B99" w:rsidRPr="00493A4E" w:rsidRDefault="00726B99" w:rsidP="00C454EF">
            <w:pPr>
              <w:ind w:left="163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sz w:val="24"/>
                <w:szCs w:val="24"/>
              </w:rPr>
              <w:t>Honor</w:t>
            </w:r>
          </w:p>
        </w:tc>
        <w:tc>
          <w:tcPr>
            <w:tcW w:w="2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A99EA" w14:textId="77777777" w:rsidR="00726B99" w:rsidRPr="00493A4E" w:rsidRDefault="00726B99" w:rsidP="00C454EF">
            <w:pPr>
              <w:spacing w:line="260" w:lineRule="exact"/>
              <w:ind w:left="102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sz w:val="24"/>
                <w:szCs w:val="24"/>
              </w:rPr>
              <w:t>A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g</w:t>
            </w:r>
            <w:r w:rsidRPr="00493A4E">
              <w:rPr>
                <w:rFonts w:eastAsia="Arial"/>
                <w:sz w:val="24"/>
                <w:szCs w:val="24"/>
              </w:rPr>
              <w:t>r</w:t>
            </w:r>
            <w:r w:rsidRPr="00493A4E">
              <w:rPr>
                <w:rFonts w:eastAsia="Arial"/>
                <w:spacing w:val="-1"/>
                <w:sz w:val="24"/>
                <w:szCs w:val="24"/>
              </w:rPr>
              <w:t>i</w:t>
            </w:r>
            <w:r w:rsidRPr="00493A4E">
              <w:rPr>
                <w:rFonts w:eastAsia="Arial"/>
                <w:sz w:val="24"/>
                <w:szCs w:val="24"/>
              </w:rPr>
              <w:t>c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u</w:t>
            </w:r>
            <w:r w:rsidRPr="00493A4E">
              <w:rPr>
                <w:rFonts w:eastAsia="Arial"/>
                <w:sz w:val="24"/>
                <w:szCs w:val="24"/>
              </w:rPr>
              <w:t>lt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u</w:t>
            </w:r>
            <w:r w:rsidRPr="00493A4E">
              <w:rPr>
                <w:rFonts w:eastAsia="Arial"/>
                <w:sz w:val="24"/>
                <w:szCs w:val="24"/>
              </w:rPr>
              <w:t>re</w:t>
            </w:r>
          </w:p>
          <w:p w14:paraId="2BAF96C7" w14:textId="77777777" w:rsidR="00726B99" w:rsidRPr="00493A4E" w:rsidRDefault="00726B99" w:rsidP="00C454EF">
            <w:pPr>
              <w:spacing w:line="260" w:lineRule="exact"/>
              <w:ind w:left="102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position w:val="-1"/>
                <w:sz w:val="24"/>
                <w:szCs w:val="24"/>
              </w:rPr>
              <w:t>Bio</w:t>
            </w:r>
            <w:r w:rsidRPr="00493A4E">
              <w:rPr>
                <w:rFonts w:eastAsia="Arial"/>
                <w:spacing w:val="1"/>
                <w:position w:val="-1"/>
                <w:sz w:val="24"/>
                <w:szCs w:val="24"/>
              </w:rPr>
              <w:t>te</w:t>
            </w:r>
            <w:r w:rsidRPr="00493A4E">
              <w:rPr>
                <w:rFonts w:eastAsia="Arial"/>
                <w:position w:val="-1"/>
                <w:sz w:val="24"/>
                <w:szCs w:val="24"/>
              </w:rPr>
              <w:t>c</w:t>
            </w:r>
            <w:r w:rsidRPr="00493A4E">
              <w:rPr>
                <w:rFonts w:eastAsia="Arial"/>
                <w:spacing w:val="-1"/>
                <w:position w:val="-1"/>
                <w:sz w:val="24"/>
                <w:szCs w:val="24"/>
              </w:rPr>
              <w:t>h</w:t>
            </w:r>
            <w:r w:rsidRPr="00493A4E">
              <w:rPr>
                <w:rFonts w:eastAsia="Arial"/>
                <w:spacing w:val="1"/>
                <w:position w:val="-1"/>
                <w:sz w:val="24"/>
                <w:szCs w:val="24"/>
              </w:rPr>
              <w:t>no</w:t>
            </w:r>
            <w:r w:rsidRPr="00493A4E">
              <w:rPr>
                <w:rFonts w:eastAsia="Arial"/>
                <w:position w:val="-1"/>
                <w:sz w:val="24"/>
                <w:szCs w:val="24"/>
              </w:rPr>
              <w:t>l</w:t>
            </w:r>
            <w:r w:rsidRPr="00493A4E">
              <w:rPr>
                <w:rFonts w:eastAsia="Arial"/>
                <w:spacing w:val="-2"/>
                <w:position w:val="-1"/>
                <w:sz w:val="24"/>
                <w:szCs w:val="24"/>
              </w:rPr>
              <w:t>o</w:t>
            </w:r>
            <w:r w:rsidRPr="00493A4E">
              <w:rPr>
                <w:rFonts w:eastAsia="Arial"/>
                <w:spacing w:val="1"/>
                <w:position w:val="-1"/>
                <w:sz w:val="24"/>
                <w:szCs w:val="24"/>
              </w:rPr>
              <w:t>g</w:t>
            </w:r>
            <w:r w:rsidRPr="00493A4E">
              <w:rPr>
                <w:rFonts w:eastAsia="Arial"/>
                <w:position w:val="-1"/>
                <w:sz w:val="24"/>
                <w:szCs w:val="24"/>
              </w:rPr>
              <w:t>y</w:t>
            </w:r>
          </w:p>
        </w:tc>
      </w:tr>
      <w:tr w:rsidR="00726B99" w:rsidRPr="00493A4E" w14:paraId="7E6183B3" w14:textId="77777777" w:rsidTr="00493A4E">
        <w:trPr>
          <w:trHeight w:hRule="exact" w:val="633"/>
          <w:jc w:val="center"/>
        </w:trPr>
        <w:tc>
          <w:tcPr>
            <w:tcW w:w="1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14B5CC" w14:textId="77777777" w:rsidR="00726B99" w:rsidRPr="00493A4E" w:rsidRDefault="00726B99" w:rsidP="00C454EF">
            <w:pPr>
              <w:spacing w:before="78"/>
              <w:ind w:left="321" w:right="321"/>
              <w:jc w:val="center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spacing w:val="1"/>
                <w:sz w:val="24"/>
                <w:szCs w:val="24"/>
              </w:rPr>
              <w:t>9.</w:t>
            </w:r>
          </w:p>
        </w:tc>
        <w:tc>
          <w:tcPr>
            <w:tcW w:w="3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F20E2" w14:textId="77777777" w:rsidR="00726B99" w:rsidRPr="00493A4E" w:rsidRDefault="00726B99" w:rsidP="00C454EF">
            <w:pPr>
              <w:spacing w:before="78"/>
              <w:ind w:left="102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sz w:val="24"/>
                <w:szCs w:val="24"/>
              </w:rPr>
              <w:t>Fo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o</w:t>
            </w:r>
            <w:r w:rsidRPr="00493A4E">
              <w:rPr>
                <w:rFonts w:eastAsia="Arial"/>
                <w:sz w:val="24"/>
                <w:szCs w:val="24"/>
              </w:rPr>
              <w:t>d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 xml:space="preserve"> </w:t>
            </w:r>
            <w:r w:rsidRPr="00493A4E">
              <w:rPr>
                <w:rFonts w:eastAsia="Arial"/>
                <w:spacing w:val="-2"/>
                <w:sz w:val="24"/>
                <w:szCs w:val="24"/>
              </w:rPr>
              <w:t>T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493A4E">
              <w:rPr>
                <w:rFonts w:eastAsia="Arial"/>
                <w:sz w:val="24"/>
                <w:szCs w:val="24"/>
              </w:rPr>
              <w:t>c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h</w:t>
            </w:r>
            <w:r w:rsidRPr="00493A4E">
              <w:rPr>
                <w:rFonts w:eastAsia="Arial"/>
                <w:spacing w:val="-1"/>
                <w:sz w:val="24"/>
                <w:szCs w:val="24"/>
              </w:rPr>
              <w:t>n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o</w:t>
            </w:r>
            <w:r w:rsidRPr="00493A4E">
              <w:rPr>
                <w:rFonts w:eastAsia="Arial"/>
                <w:sz w:val="24"/>
                <w:szCs w:val="24"/>
              </w:rPr>
              <w:t>lo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g</w:t>
            </w:r>
            <w:r w:rsidRPr="00493A4E">
              <w:rPr>
                <w:rFonts w:eastAsia="Arial"/>
                <w:sz w:val="24"/>
                <w:szCs w:val="24"/>
              </w:rPr>
              <w:t>y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D6CC6" w14:textId="406A4487" w:rsidR="00726B99" w:rsidRPr="00493A4E" w:rsidRDefault="00726B99" w:rsidP="00C454EF">
            <w:pPr>
              <w:spacing w:before="78"/>
              <w:ind w:left="163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sz w:val="24"/>
                <w:szCs w:val="24"/>
              </w:rPr>
              <w:t>Honor</w:t>
            </w:r>
          </w:p>
        </w:tc>
        <w:tc>
          <w:tcPr>
            <w:tcW w:w="2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72A645" w14:textId="77777777" w:rsidR="00726B99" w:rsidRPr="00493A4E" w:rsidRDefault="00726B99" w:rsidP="00C454EF">
            <w:pPr>
              <w:spacing w:before="78"/>
              <w:ind w:left="102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sz w:val="24"/>
                <w:szCs w:val="24"/>
              </w:rPr>
              <w:t>Fo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o</w:t>
            </w:r>
            <w:r w:rsidRPr="00493A4E">
              <w:rPr>
                <w:rFonts w:eastAsia="Arial"/>
                <w:sz w:val="24"/>
                <w:szCs w:val="24"/>
              </w:rPr>
              <w:t>d</w:t>
            </w:r>
            <w:r w:rsidRPr="00493A4E">
              <w:rPr>
                <w:rFonts w:eastAsia="Arial"/>
                <w:spacing w:val="-1"/>
                <w:sz w:val="24"/>
                <w:szCs w:val="24"/>
              </w:rPr>
              <w:t xml:space="preserve"> </w:t>
            </w:r>
            <w:r w:rsidRPr="00493A4E">
              <w:rPr>
                <w:rFonts w:eastAsia="Arial"/>
                <w:sz w:val="24"/>
                <w:szCs w:val="24"/>
              </w:rPr>
              <w:t>Bio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te</w:t>
            </w:r>
            <w:r w:rsidRPr="00493A4E">
              <w:rPr>
                <w:rFonts w:eastAsia="Arial"/>
                <w:spacing w:val="-2"/>
                <w:sz w:val="24"/>
                <w:szCs w:val="24"/>
              </w:rPr>
              <w:t>c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hno</w:t>
            </w:r>
            <w:r w:rsidRPr="00493A4E">
              <w:rPr>
                <w:rFonts w:eastAsia="Arial"/>
                <w:spacing w:val="-3"/>
                <w:sz w:val="24"/>
                <w:szCs w:val="24"/>
              </w:rPr>
              <w:t>l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og</w:t>
            </w:r>
            <w:r w:rsidRPr="00493A4E">
              <w:rPr>
                <w:rFonts w:eastAsia="Arial"/>
                <w:sz w:val="24"/>
                <w:szCs w:val="24"/>
              </w:rPr>
              <w:t>y</w:t>
            </w:r>
          </w:p>
        </w:tc>
      </w:tr>
      <w:tr w:rsidR="00726B99" w:rsidRPr="00493A4E" w14:paraId="19324463" w14:textId="77777777" w:rsidTr="00493A4E">
        <w:trPr>
          <w:trHeight w:hRule="exact" w:val="808"/>
          <w:jc w:val="center"/>
        </w:trPr>
        <w:tc>
          <w:tcPr>
            <w:tcW w:w="10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653AC" w14:textId="77777777" w:rsidR="00726B99" w:rsidRPr="00493A4E" w:rsidRDefault="00726B99" w:rsidP="00C454EF">
            <w:pPr>
              <w:spacing w:before="9" w:line="120" w:lineRule="exact"/>
              <w:rPr>
                <w:sz w:val="24"/>
                <w:szCs w:val="24"/>
              </w:rPr>
            </w:pPr>
          </w:p>
          <w:p w14:paraId="53C4F22E" w14:textId="77777777" w:rsidR="00726B99" w:rsidRPr="00493A4E" w:rsidRDefault="00726B99" w:rsidP="00C454EF">
            <w:pPr>
              <w:ind w:left="292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spacing w:val="1"/>
                <w:sz w:val="24"/>
                <w:szCs w:val="24"/>
              </w:rPr>
              <w:t>10.</w:t>
            </w:r>
          </w:p>
        </w:tc>
        <w:tc>
          <w:tcPr>
            <w:tcW w:w="31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8BC2ED" w14:textId="77777777" w:rsidR="00726B99" w:rsidRPr="00493A4E" w:rsidRDefault="00726B99" w:rsidP="00C454EF">
            <w:pPr>
              <w:spacing w:before="2"/>
              <w:ind w:left="102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sz w:val="24"/>
                <w:szCs w:val="24"/>
              </w:rPr>
              <w:t>Art</w:t>
            </w:r>
            <w:r w:rsidRPr="00493A4E">
              <w:rPr>
                <w:rFonts w:eastAsia="Arial"/>
                <w:spacing w:val="-1"/>
                <w:sz w:val="24"/>
                <w:szCs w:val="24"/>
              </w:rPr>
              <w:t>i</w:t>
            </w:r>
            <w:r w:rsidRPr="00493A4E">
              <w:rPr>
                <w:rFonts w:eastAsia="Arial"/>
                <w:sz w:val="24"/>
                <w:szCs w:val="24"/>
              </w:rPr>
              <w:t>fi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c</w:t>
            </w:r>
            <w:r w:rsidRPr="00493A4E">
              <w:rPr>
                <w:rFonts w:eastAsia="Arial"/>
                <w:sz w:val="24"/>
                <w:szCs w:val="24"/>
              </w:rPr>
              <w:t xml:space="preserve">ial 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In</w:t>
            </w:r>
            <w:r w:rsidRPr="00493A4E">
              <w:rPr>
                <w:rFonts w:eastAsia="Arial"/>
                <w:sz w:val="24"/>
                <w:szCs w:val="24"/>
              </w:rPr>
              <w:t>t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e</w:t>
            </w:r>
            <w:r w:rsidRPr="00493A4E">
              <w:rPr>
                <w:rFonts w:eastAsia="Arial"/>
                <w:sz w:val="24"/>
                <w:szCs w:val="24"/>
              </w:rPr>
              <w:t>l</w:t>
            </w:r>
            <w:r w:rsidRPr="00493A4E">
              <w:rPr>
                <w:rFonts w:eastAsia="Arial"/>
                <w:spacing w:val="-1"/>
                <w:sz w:val="24"/>
                <w:szCs w:val="24"/>
              </w:rPr>
              <w:t>l</w:t>
            </w:r>
            <w:r w:rsidRPr="00493A4E">
              <w:rPr>
                <w:rFonts w:eastAsia="Arial"/>
                <w:sz w:val="24"/>
                <w:szCs w:val="24"/>
              </w:rPr>
              <w:t>ig</w:t>
            </w:r>
            <w:r w:rsidRPr="00493A4E">
              <w:rPr>
                <w:rFonts w:eastAsia="Arial"/>
                <w:spacing w:val="-1"/>
                <w:sz w:val="24"/>
                <w:szCs w:val="24"/>
              </w:rPr>
              <w:t>e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n</w:t>
            </w:r>
            <w:r w:rsidRPr="00493A4E">
              <w:rPr>
                <w:rFonts w:eastAsia="Arial"/>
                <w:sz w:val="24"/>
                <w:szCs w:val="24"/>
              </w:rPr>
              <w:t>ce</w:t>
            </w:r>
            <w:r w:rsidRPr="00493A4E">
              <w:rPr>
                <w:rFonts w:eastAsia="Arial"/>
                <w:spacing w:val="-1"/>
                <w:sz w:val="24"/>
                <w:szCs w:val="24"/>
              </w:rPr>
              <w:t xml:space="preserve"> 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a</w:t>
            </w:r>
            <w:r w:rsidRPr="00493A4E">
              <w:rPr>
                <w:rFonts w:eastAsia="Arial"/>
                <w:spacing w:val="-1"/>
                <w:sz w:val="24"/>
                <w:szCs w:val="24"/>
              </w:rPr>
              <w:t>n</w:t>
            </w:r>
            <w:r w:rsidRPr="00493A4E">
              <w:rPr>
                <w:rFonts w:eastAsia="Arial"/>
                <w:sz w:val="24"/>
                <w:szCs w:val="24"/>
              </w:rPr>
              <w:t>d</w:t>
            </w:r>
          </w:p>
          <w:p w14:paraId="1DC1CD60" w14:textId="77777777" w:rsidR="00726B99" w:rsidRPr="00493A4E" w:rsidRDefault="00726B99" w:rsidP="00C454EF">
            <w:pPr>
              <w:spacing w:line="260" w:lineRule="exact"/>
              <w:ind w:left="102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position w:val="-1"/>
                <w:sz w:val="24"/>
                <w:szCs w:val="24"/>
              </w:rPr>
              <w:t>Da</w:t>
            </w:r>
            <w:r w:rsidRPr="00493A4E">
              <w:rPr>
                <w:rFonts w:eastAsia="Arial"/>
                <w:spacing w:val="1"/>
                <w:position w:val="-1"/>
                <w:sz w:val="24"/>
                <w:szCs w:val="24"/>
              </w:rPr>
              <w:t>t</w:t>
            </w:r>
            <w:r w:rsidRPr="00493A4E">
              <w:rPr>
                <w:rFonts w:eastAsia="Arial"/>
                <w:position w:val="-1"/>
                <w:sz w:val="24"/>
                <w:szCs w:val="24"/>
              </w:rPr>
              <w:t>a</w:t>
            </w:r>
            <w:r w:rsidRPr="00493A4E">
              <w:rPr>
                <w:rFonts w:eastAsia="Arial"/>
                <w:spacing w:val="2"/>
                <w:position w:val="-1"/>
                <w:sz w:val="24"/>
                <w:szCs w:val="24"/>
              </w:rPr>
              <w:t xml:space="preserve"> </w:t>
            </w:r>
            <w:r w:rsidRPr="00493A4E">
              <w:rPr>
                <w:rFonts w:eastAsia="Arial"/>
                <w:position w:val="-1"/>
                <w:sz w:val="24"/>
                <w:szCs w:val="24"/>
              </w:rPr>
              <w:t>Sci</w:t>
            </w:r>
            <w:r w:rsidRPr="00493A4E">
              <w:rPr>
                <w:rFonts w:eastAsia="Arial"/>
                <w:spacing w:val="-2"/>
                <w:position w:val="-1"/>
                <w:sz w:val="24"/>
                <w:szCs w:val="24"/>
              </w:rPr>
              <w:t>e</w:t>
            </w:r>
            <w:r w:rsidRPr="00493A4E">
              <w:rPr>
                <w:rFonts w:eastAsia="Arial"/>
                <w:spacing w:val="1"/>
                <w:position w:val="-1"/>
                <w:sz w:val="24"/>
                <w:szCs w:val="24"/>
              </w:rPr>
              <w:t>n</w:t>
            </w:r>
            <w:r w:rsidRPr="00493A4E">
              <w:rPr>
                <w:rFonts w:eastAsia="Arial"/>
                <w:position w:val="-1"/>
                <w:sz w:val="24"/>
                <w:szCs w:val="24"/>
              </w:rPr>
              <w:t>ce</w:t>
            </w:r>
          </w:p>
        </w:tc>
        <w:tc>
          <w:tcPr>
            <w:tcW w:w="12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F09618" w14:textId="77777777" w:rsidR="00726B99" w:rsidRPr="00493A4E" w:rsidRDefault="00726B99" w:rsidP="00C454EF">
            <w:pPr>
              <w:spacing w:before="9" w:line="120" w:lineRule="exact"/>
              <w:rPr>
                <w:sz w:val="24"/>
                <w:szCs w:val="24"/>
              </w:rPr>
            </w:pPr>
          </w:p>
          <w:p w14:paraId="5EBAF5BA" w14:textId="24BCC188" w:rsidR="00726B99" w:rsidRPr="00493A4E" w:rsidRDefault="00726B99" w:rsidP="00C454EF">
            <w:pPr>
              <w:ind w:left="163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sz w:val="24"/>
                <w:szCs w:val="24"/>
              </w:rPr>
              <w:t>Honor</w:t>
            </w:r>
          </w:p>
        </w:tc>
        <w:tc>
          <w:tcPr>
            <w:tcW w:w="2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1C6B3" w14:textId="77777777" w:rsidR="00726B99" w:rsidRPr="00493A4E" w:rsidRDefault="00726B99" w:rsidP="00C454EF">
            <w:pPr>
              <w:spacing w:before="9" w:line="120" w:lineRule="exact"/>
              <w:rPr>
                <w:sz w:val="24"/>
                <w:szCs w:val="24"/>
              </w:rPr>
            </w:pPr>
          </w:p>
          <w:p w14:paraId="38E08A9C" w14:textId="77777777" w:rsidR="00726B99" w:rsidRPr="00493A4E" w:rsidRDefault="00726B99" w:rsidP="00C454EF">
            <w:pPr>
              <w:ind w:left="102"/>
              <w:rPr>
                <w:rFonts w:eastAsia="Arial"/>
                <w:sz w:val="24"/>
                <w:szCs w:val="24"/>
              </w:rPr>
            </w:pPr>
            <w:r w:rsidRPr="00493A4E">
              <w:rPr>
                <w:rFonts w:eastAsia="Arial"/>
                <w:sz w:val="24"/>
                <w:szCs w:val="24"/>
              </w:rPr>
              <w:t>Da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t</w:t>
            </w:r>
            <w:r w:rsidRPr="00493A4E">
              <w:rPr>
                <w:rFonts w:eastAsia="Arial"/>
                <w:sz w:val="24"/>
                <w:szCs w:val="24"/>
              </w:rPr>
              <w:t>a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 xml:space="preserve"> S</w:t>
            </w:r>
            <w:r w:rsidRPr="00493A4E">
              <w:rPr>
                <w:rFonts w:eastAsia="Arial"/>
                <w:sz w:val="24"/>
                <w:szCs w:val="24"/>
              </w:rPr>
              <w:t>ci</w:t>
            </w:r>
            <w:r w:rsidRPr="00493A4E">
              <w:rPr>
                <w:rFonts w:eastAsia="Arial"/>
                <w:spacing w:val="-2"/>
                <w:sz w:val="24"/>
                <w:szCs w:val="24"/>
              </w:rPr>
              <w:t>e</w:t>
            </w:r>
            <w:r w:rsidRPr="00493A4E">
              <w:rPr>
                <w:rFonts w:eastAsia="Arial"/>
                <w:spacing w:val="1"/>
                <w:sz w:val="24"/>
                <w:szCs w:val="24"/>
              </w:rPr>
              <w:t>n</w:t>
            </w:r>
            <w:r w:rsidRPr="00493A4E">
              <w:rPr>
                <w:rFonts w:eastAsia="Arial"/>
                <w:sz w:val="24"/>
                <w:szCs w:val="24"/>
              </w:rPr>
              <w:t>ce</w:t>
            </w:r>
          </w:p>
        </w:tc>
      </w:tr>
    </w:tbl>
    <w:p w14:paraId="1BDDC5EA" w14:textId="77777777" w:rsidR="00726B99" w:rsidRDefault="00726B99"/>
    <w:sectPr w:rsidR="00726B99">
      <w:type w:val="continuous"/>
      <w:pgSz w:w="12240" w:h="15840"/>
      <w:pgMar w:top="1480" w:right="17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2F7D58"/>
    <w:multiLevelType w:val="multilevel"/>
    <w:tmpl w:val="DE7A832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9584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04D"/>
    <w:rsid w:val="00493A4E"/>
    <w:rsid w:val="00726B99"/>
    <w:rsid w:val="00A4604D"/>
    <w:rsid w:val="00AB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9184"/>
  <w15:docId w15:val="{8448047C-7D96-47BF-AC6D-0A2C4512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2024-04-08T04:48:00Z</dcterms:created>
  <dcterms:modified xsi:type="dcterms:W3CDTF">2024-04-08T07:09:00Z</dcterms:modified>
</cp:coreProperties>
</file>